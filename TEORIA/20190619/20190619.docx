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D26E3A" w14:textId="77777777" w:rsidR="00C70C7E" w:rsidRDefault="00C70C7E">
      <w:r>
        <w:t>Considering the MIPS</w:t>
      </w:r>
      <w:r w:rsidR="00B85655">
        <w:t>64</w:t>
      </w:r>
      <w:r>
        <w:t xml:space="preserve"> architecture presented in the following:</w:t>
      </w:r>
    </w:p>
    <w:tbl>
      <w:tblPr>
        <w:tblStyle w:val="Grigliatabella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6521"/>
        <w:gridCol w:w="3882"/>
      </w:tblGrid>
      <w:tr w:rsidR="00757D80" w14:paraId="329EDAFE" w14:textId="77777777" w:rsidTr="00F56E02">
        <w:tc>
          <w:tcPr>
            <w:tcW w:w="3687" w:type="dxa"/>
          </w:tcPr>
          <w:p w14:paraId="72DB7764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</w:pPr>
            <w:r>
              <w:t>Integer ALU: 1 clock cycle</w:t>
            </w:r>
          </w:p>
          <w:p w14:paraId="68802CBD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Data memory: 1 clock cycle</w:t>
            </w:r>
          </w:p>
          <w:p w14:paraId="184140C7" w14:textId="77777777" w:rsidR="00757D80" w:rsidRDefault="00757D80" w:rsidP="004B6F34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</w:t>
            </w:r>
            <w:r w:rsidR="00F56E02">
              <w:t xml:space="preserve"> </w:t>
            </w:r>
            <w:r w:rsidR="004B6F34">
              <w:t>8</w:t>
            </w:r>
            <w:r>
              <w:t xml:space="preserve"> stages</w:t>
            </w:r>
          </w:p>
        </w:tc>
        <w:tc>
          <w:tcPr>
            <w:tcW w:w="6521" w:type="dxa"/>
          </w:tcPr>
          <w:p w14:paraId="1A5EDE46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arithmetic unit: pipelined </w:t>
            </w:r>
            <w:r w:rsidR="004B6F34">
              <w:t>4</w:t>
            </w:r>
            <w:r>
              <w:t xml:space="preserve"> stages</w:t>
            </w:r>
          </w:p>
          <w:p w14:paraId="4481DDF3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divider unit: not pipelined unit that requires </w:t>
            </w:r>
            <w:r w:rsidR="004B6F34">
              <w:t>10</w:t>
            </w:r>
            <w:r>
              <w:t xml:space="preserve"> clock cycles</w:t>
            </w:r>
          </w:p>
          <w:p w14:paraId="452C87CC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</w:t>
            </w:r>
            <w:r w:rsidRPr="009141B4">
              <w:t xml:space="preserve"> delay slot: 1 clock cycle, and </w:t>
            </w:r>
            <w:r>
              <w:t xml:space="preserve">the </w:t>
            </w:r>
            <w:r w:rsidRPr="009141B4">
              <w:t>branch delay slot is not enable</w:t>
            </w:r>
          </w:p>
        </w:tc>
        <w:tc>
          <w:tcPr>
            <w:tcW w:w="3882" w:type="dxa"/>
          </w:tcPr>
          <w:p w14:paraId="586272C0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is enabled</w:t>
            </w:r>
          </w:p>
          <w:p w14:paraId="53D92131" w14:textId="77777777" w:rsidR="00757D8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proofErr w:type="gramStart"/>
            <w:r>
              <w:t>it</w:t>
            </w:r>
            <w:proofErr w:type="gramEnd"/>
            <w:r>
              <w:t xml:space="preserve"> is possible to complete instruction EXE stage in an out-of-order fashion.</w:t>
            </w:r>
          </w:p>
          <w:p w14:paraId="4BDB2ECA" w14:textId="77777777" w:rsidR="00757D80" w:rsidRDefault="00757D80"/>
        </w:tc>
      </w:tr>
    </w:tbl>
    <w:p w14:paraId="1344136D" w14:textId="77777777" w:rsidR="00156D65" w:rsidRDefault="00156D65" w:rsidP="009141B4">
      <w:pPr>
        <w:numPr>
          <w:ilvl w:val="0"/>
          <w:numId w:val="13"/>
        </w:numPr>
        <w:tabs>
          <w:tab w:val="left" w:pos="284"/>
        </w:tabs>
        <w:jc w:val="both"/>
      </w:pPr>
      <w:r w:rsidRPr="00156D65">
        <w:t>and using the following code fragment, show the timing of the presented loop-based program and compute how many cycles does this program take to execute?</w:t>
      </w:r>
    </w:p>
    <w:p w14:paraId="35A9E536" w14:textId="77777777" w:rsidR="00410C8A" w:rsidRPr="00410C8A" w:rsidRDefault="00410C8A" w:rsidP="00410C8A">
      <w:pPr>
        <w:pStyle w:val="Paragrafoelenco"/>
        <w:ind w:left="360"/>
        <w:rPr>
          <w:rFonts w:ascii="Courier" w:hAnsi="Courier"/>
          <w:sz w:val="24"/>
          <w:szCs w:val="24"/>
        </w:rPr>
      </w:pPr>
      <w:bookmarkStart w:id="0" w:name="OLE_LINK1"/>
      <w:r w:rsidRPr="00410C8A">
        <w:rPr>
          <w:rFonts w:ascii="Courier" w:hAnsi="Courier"/>
          <w:sz w:val="24"/>
          <w:szCs w:val="24"/>
        </w:rPr>
        <w:t>for (</w:t>
      </w:r>
      <w:proofErr w:type="spellStart"/>
      <w:r w:rsidRPr="00410C8A">
        <w:rPr>
          <w:rFonts w:ascii="Courier" w:hAnsi="Courier"/>
          <w:sz w:val="24"/>
          <w:szCs w:val="24"/>
        </w:rPr>
        <w:t>i</w:t>
      </w:r>
      <w:proofErr w:type="spellEnd"/>
      <w:r w:rsidRPr="00410C8A">
        <w:rPr>
          <w:rFonts w:ascii="Courier" w:hAnsi="Courier"/>
          <w:sz w:val="24"/>
          <w:szCs w:val="24"/>
        </w:rPr>
        <w:t xml:space="preserve"> = 0; </w:t>
      </w:r>
      <w:proofErr w:type="spellStart"/>
      <w:r w:rsidRPr="00410C8A">
        <w:rPr>
          <w:rFonts w:ascii="Courier" w:hAnsi="Courier"/>
          <w:sz w:val="24"/>
          <w:szCs w:val="24"/>
        </w:rPr>
        <w:t>i</w:t>
      </w:r>
      <w:proofErr w:type="spellEnd"/>
      <w:r w:rsidRPr="00410C8A">
        <w:rPr>
          <w:rFonts w:ascii="Courier" w:hAnsi="Courier"/>
          <w:sz w:val="24"/>
          <w:szCs w:val="24"/>
        </w:rPr>
        <w:t xml:space="preserve"> &lt; 100; </w:t>
      </w:r>
      <w:proofErr w:type="spellStart"/>
      <w:r w:rsidRPr="00410C8A">
        <w:rPr>
          <w:rFonts w:ascii="Courier" w:hAnsi="Courier"/>
          <w:sz w:val="24"/>
          <w:szCs w:val="24"/>
        </w:rPr>
        <w:t>i</w:t>
      </w:r>
      <w:proofErr w:type="spellEnd"/>
      <w:r w:rsidRPr="00410C8A">
        <w:rPr>
          <w:rFonts w:ascii="Courier" w:hAnsi="Courier"/>
          <w:sz w:val="24"/>
          <w:szCs w:val="24"/>
        </w:rPr>
        <w:t>++) {</w:t>
      </w:r>
    </w:p>
    <w:p w14:paraId="51CB0D53" w14:textId="77777777" w:rsidR="00410C8A" w:rsidRPr="00410C8A" w:rsidRDefault="00410C8A" w:rsidP="00410C8A">
      <w:pPr>
        <w:pStyle w:val="Paragrafoelenco"/>
        <w:ind w:left="360"/>
        <w:rPr>
          <w:rFonts w:ascii="Courier" w:hAnsi="Courier"/>
          <w:sz w:val="24"/>
          <w:szCs w:val="24"/>
          <w:lang w:val="it-IT"/>
        </w:rPr>
      </w:pPr>
      <w:r w:rsidRPr="00410C8A">
        <w:rPr>
          <w:rFonts w:ascii="Courier" w:hAnsi="Courier"/>
          <w:sz w:val="24"/>
          <w:szCs w:val="24"/>
          <w:lang w:val="it-IT"/>
        </w:rPr>
        <w:tab/>
      </w:r>
      <w:r w:rsidRPr="00410C8A">
        <w:rPr>
          <w:rFonts w:ascii="Courier" w:hAnsi="Courier"/>
          <w:sz w:val="24"/>
          <w:szCs w:val="24"/>
          <w:lang w:val="it-IT"/>
        </w:rPr>
        <w:tab/>
        <w:t>v3[i] = v4[i]/v3[i];</w:t>
      </w:r>
    </w:p>
    <w:p w14:paraId="75CB18A5" w14:textId="77777777" w:rsidR="00410C8A" w:rsidRPr="00410C8A" w:rsidRDefault="00410C8A" w:rsidP="00410C8A">
      <w:pPr>
        <w:pStyle w:val="Paragrafoelenco"/>
        <w:ind w:left="360"/>
        <w:rPr>
          <w:rFonts w:ascii="Courier" w:hAnsi="Courier"/>
          <w:sz w:val="24"/>
          <w:szCs w:val="24"/>
          <w:lang w:val="it-IT"/>
        </w:rPr>
      </w:pPr>
      <w:r w:rsidRPr="00410C8A">
        <w:rPr>
          <w:rFonts w:ascii="Courier" w:hAnsi="Courier"/>
          <w:sz w:val="24"/>
          <w:szCs w:val="24"/>
          <w:lang w:val="it-IT"/>
        </w:rPr>
        <w:tab/>
      </w:r>
      <w:r w:rsidRPr="00410C8A">
        <w:rPr>
          <w:rFonts w:ascii="Courier" w:hAnsi="Courier"/>
          <w:sz w:val="24"/>
          <w:szCs w:val="24"/>
          <w:lang w:val="it-IT"/>
        </w:rPr>
        <w:tab/>
        <w:t>v6[i] = (v1[i]*v2[i])+(v3[i]*v4[i]);</w:t>
      </w:r>
    </w:p>
    <w:p w14:paraId="0B7D5693" w14:textId="77777777" w:rsidR="005805F2" w:rsidRPr="005805F2" w:rsidRDefault="005805F2" w:rsidP="005805F2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W w:w="16022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297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410C8A" w:rsidRPr="002924AD" w14:paraId="7AA71C47" w14:textId="77777777" w:rsidTr="00410C8A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26EF6C7" w14:textId="77777777" w:rsidR="00410C8A" w:rsidRPr="00410C8A" w:rsidRDefault="00410C8A" w:rsidP="009B7D03">
            <w:pPr>
              <w:snapToGrid w:val="0"/>
              <w:rPr>
                <w:sz w:val="24"/>
                <w:szCs w:val="24"/>
                <w:lang w:val="it-IT"/>
              </w:rPr>
            </w:pPr>
          </w:p>
          <w:p w14:paraId="55FE2508" w14:textId="77777777" w:rsidR="00410C8A" w:rsidRPr="002924AD" w:rsidRDefault="00410C8A" w:rsidP="009B7D03">
            <w:pPr>
              <w:rPr>
                <w:sz w:val="24"/>
                <w:szCs w:val="24"/>
              </w:rPr>
            </w:pPr>
            <w:r w:rsidRPr="00410C8A">
              <w:rPr>
                <w:sz w:val="24"/>
                <w:szCs w:val="24"/>
                <w:lang w:val="it-IT"/>
              </w:rPr>
              <w:tab/>
            </w:r>
            <w:r w:rsidRPr="00410C8A">
              <w:rPr>
                <w:sz w:val="24"/>
                <w:szCs w:val="24"/>
                <w:lang w:val="it-IT"/>
              </w:rPr>
              <w:tab/>
            </w:r>
            <w:r w:rsidRPr="002924AD">
              <w:rPr>
                <w:sz w:val="24"/>
                <w:szCs w:val="24"/>
              </w:rPr>
              <w:t>.data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7D99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1A51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7710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47E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21E5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1D0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FF98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154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215D2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F3E0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C95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F1B2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E546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7D5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E39F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1804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0F58" w14:textId="77777777" w:rsidR="00410C8A" w:rsidRPr="00CD59F5" w:rsidRDefault="00410C8A" w:rsidP="00CD59F5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C7E28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A08B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D06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8074A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A157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3908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CB1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DDE4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6340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458D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E7A5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9257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CE92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B55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BA6D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B49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6ABD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D217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98E4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92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4833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81E1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54CE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21ED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58B0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53EBC" w14:textId="77777777" w:rsidR="00410C8A" w:rsidRPr="00CD59F5" w:rsidRDefault="00410C8A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BA9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Clock </w:t>
            </w:r>
            <w:r>
              <w:rPr>
                <w:sz w:val="24"/>
                <w:szCs w:val="24"/>
              </w:rPr>
              <w:br/>
            </w:r>
            <w:r w:rsidRPr="002924AD">
              <w:rPr>
                <w:sz w:val="24"/>
                <w:szCs w:val="24"/>
              </w:rPr>
              <w:t>cycles</w:t>
            </w:r>
          </w:p>
        </w:tc>
      </w:tr>
      <w:tr w:rsidR="00410C8A" w:rsidRPr="002924AD" w14:paraId="6D39E949" w14:textId="77777777" w:rsidTr="00410C8A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7F4BF6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V1:</w:t>
            </w:r>
            <w:r w:rsidRPr="002924AD">
              <w:rPr>
                <w:sz w:val="24"/>
                <w:szCs w:val="24"/>
              </w:rPr>
              <w:tab/>
              <w:t>.double</w:t>
            </w:r>
            <w:r w:rsidRPr="002924AD">
              <w:rPr>
                <w:sz w:val="24"/>
                <w:szCs w:val="24"/>
              </w:rPr>
              <w:tab/>
              <w:t xml:space="preserve"> “100 values”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F80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751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FA6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D4A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04B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033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698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747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3FA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4FD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EB9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60C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E41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481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E4D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D17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63C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715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BD1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0FA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94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62E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320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3FA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F99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776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0E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473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048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C3A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6C2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301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E25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BA0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C47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FC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0485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EEA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17B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DD5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36F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771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09E97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8B1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410C8A" w:rsidRPr="002924AD" w14:paraId="6F3980D4" w14:textId="77777777" w:rsidTr="00410C8A">
        <w:trPr>
          <w:trHeight w:val="22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1B774C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V2:</w:t>
            </w:r>
            <w:r w:rsidRPr="002924AD">
              <w:rPr>
                <w:sz w:val="24"/>
                <w:szCs w:val="24"/>
              </w:rPr>
              <w:tab/>
              <w:t>.double “100 values”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E4D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901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40E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1F9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45C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0D4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8EF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97F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54C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B6F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4B2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985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246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ECC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E0C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A1C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D8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3AB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788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21BD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4C3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BC6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285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52B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0AA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2F1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7D1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992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DB1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A3B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04C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74B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B20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5B9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063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AC6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A0E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258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4A77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875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820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F83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1B669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9E6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410C8A" w:rsidRPr="002924AD" w14:paraId="725599D4" w14:textId="77777777" w:rsidTr="00410C8A">
        <w:trPr>
          <w:cantSplit/>
          <w:trHeight w:hRule="exact" w:val="285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C103EED" w14:textId="77777777" w:rsidR="00410C8A" w:rsidRPr="002924AD" w:rsidRDefault="00410C8A" w:rsidP="009B7D03">
            <w:pPr>
              <w:rPr>
                <w:sz w:val="24"/>
                <w:szCs w:val="24"/>
              </w:rPr>
            </w:pPr>
          </w:p>
          <w:p w14:paraId="664AD1F4" w14:textId="77777777" w:rsidR="00410C8A" w:rsidRPr="002924AD" w:rsidRDefault="00410C8A" w:rsidP="009B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14:paraId="5F655EE5" w14:textId="77777777" w:rsidR="00410C8A" w:rsidRPr="002924AD" w:rsidRDefault="00410C8A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5</w:t>
            </w:r>
            <w:r w:rsidRPr="002924AD">
              <w:rPr>
                <w:sz w:val="24"/>
                <w:szCs w:val="24"/>
              </w:rPr>
              <w:t>:      .double “100 zeros”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6E8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FE9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0D15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80A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259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D28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2EE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6EC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26F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18A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EF5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E8E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47D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5C4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7FA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AB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900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FB99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CAE4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4A0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713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65E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277B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8E7F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7EC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17B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F636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65F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666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67F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2DB8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A2E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D84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0902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F71F0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C05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376D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3EAC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F971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3D4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268A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29C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10F6E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D6E3" w14:textId="77777777" w:rsidR="00410C8A" w:rsidRPr="002924AD" w:rsidRDefault="00410C8A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F56E02" w:rsidRPr="002924AD" w14:paraId="5BBCF9C6" w14:textId="77777777" w:rsidTr="00410C8A">
        <w:trPr>
          <w:cantSplit/>
          <w:trHeight w:hRule="exact" w:val="299"/>
        </w:trPr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8FB5246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main: 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daddui</w:t>
            </w:r>
            <w:proofErr w:type="spellEnd"/>
            <w:r w:rsidRPr="002924AD">
              <w:rPr>
                <w:sz w:val="24"/>
                <w:szCs w:val="24"/>
              </w:rPr>
              <w:tab/>
              <w:t>r1,r0,0</w:t>
            </w:r>
            <w:r w:rsidRPr="002924AD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35CD" w14:textId="065284DD" w:rsidR="00F56E02" w:rsidRPr="002924AD" w:rsidRDefault="0092639E" w:rsidP="00F56E02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C24F" w14:textId="257FFDD8" w:rsidR="00F56E02" w:rsidRPr="002924AD" w:rsidRDefault="0092639E" w:rsidP="00F56E02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F316" w14:textId="3A3A146C" w:rsidR="00F56E02" w:rsidRPr="002924AD" w:rsidRDefault="0092639E" w:rsidP="00F56E02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8A181" w14:textId="612E3B9D" w:rsidR="00F56E02" w:rsidRPr="002924AD" w:rsidRDefault="0092639E" w:rsidP="00F56E02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BE48" w14:textId="527F95BA" w:rsidR="00F56E02" w:rsidRPr="002924AD" w:rsidRDefault="0092639E" w:rsidP="00F56E02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C9FD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D617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E867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8C2A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EB72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3322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541B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3E7D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3876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E979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A24C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0132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AEDB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03A3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7CA0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DC11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5F21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3E7E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48E1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C92A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198A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F56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A5AC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5947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CF8F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87D3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92A0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F052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EB7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8618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2AF9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6DA5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82EF5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2295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15CBC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F7164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C951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7106E9" w14:textId="77777777" w:rsidR="00F56E02" w:rsidRPr="002924AD" w:rsidRDefault="00F56E02" w:rsidP="00F56E02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FFD2" w14:textId="449C5817" w:rsidR="00F56E02" w:rsidRPr="002924AD" w:rsidRDefault="0092639E" w:rsidP="00F56E02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56E02" w:rsidRPr="002924AD" w14:paraId="584D5CF2" w14:textId="77777777" w:rsidTr="00410C8A">
        <w:trPr>
          <w:trHeight w:val="22"/>
        </w:trPr>
        <w:tc>
          <w:tcPr>
            <w:tcW w:w="2976" w:type="dxa"/>
          </w:tcPr>
          <w:p w14:paraId="7BC6FCA3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   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daddui</w:t>
            </w:r>
            <w:proofErr w:type="spellEnd"/>
            <w:r w:rsidRPr="002924AD">
              <w:rPr>
                <w:sz w:val="24"/>
                <w:szCs w:val="24"/>
              </w:rPr>
              <w:tab/>
              <w:t>r2,r0,100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060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39E5" w14:textId="039FDB3D" w:rsidR="00F56E02" w:rsidRPr="002924AD" w:rsidRDefault="0092639E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BE63" w14:textId="26AA5E65" w:rsidR="00F56E02" w:rsidRPr="002924AD" w:rsidRDefault="0092639E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BEA6" w14:textId="4DFB6F9B" w:rsidR="00F56E02" w:rsidRPr="002924AD" w:rsidRDefault="0092639E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A253" w14:textId="5FC0F9E1" w:rsidR="00F56E02" w:rsidRPr="002924AD" w:rsidRDefault="0092639E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1096" w14:textId="093F1E8F" w:rsidR="00F56E02" w:rsidRPr="002924AD" w:rsidRDefault="0092639E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1A7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33A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3B0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FE7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1E6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841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700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9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E88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C69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DF3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93A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254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730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7A3E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047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863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301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9D5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773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339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69E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215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452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994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DD6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BE5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19B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B8C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62F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9D7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6C4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8852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280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5B9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1DD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F723A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D579" w14:textId="5584040D" w:rsidR="00F56E02" w:rsidRPr="002924AD" w:rsidRDefault="0092639E" w:rsidP="00F56E0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2639E" w:rsidRPr="002924AD" w14:paraId="0B18B85E" w14:textId="77777777" w:rsidTr="00410C8A">
        <w:trPr>
          <w:trHeight w:val="22"/>
        </w:trPr>
        <w:tc>
          <w:tcPr>
            <w:tcW w:w="2976" w:type="dxa"/>
          </w:tcPr>
          <w:p w14:paraId="2AF38F86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loop: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l.d</w:t>
            </w:r>
            <w:proofErr w:type="spellEnd"/>
            <w:r w:rsidRPr="002924AD">
              <w:rPr>
                <w:sz w:val="24"/>
                <w:szCs w:val="24"/>
              </w:rPr>
              <w:t xml:space="preserve">  f1,v1(r1)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D5D8D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EC0BF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94D3F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9533A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EC587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0B17F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A40C5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795D3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FAB08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52C37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21B4A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1D21C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A5630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D3C81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AF48E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8CDB7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CCA01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25E12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3A7BD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AEB51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64F05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64348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4045D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C386F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1CBCD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85768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20B42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ACA60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69E3D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56504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535F5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7E078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F41F0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57775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88DFC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FD931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016D6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CE757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7D0B6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2C537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8A507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3E08C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5E4680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77C04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14:paraId="197D9E9E" w14:textId="77777777" w:rsidTr="00410C8A">
        <w:trPr>
          <w:trHeight w:val="22"/>
        </w:trPr>
        <w:tc>
          <w:tcPr>
            <w:tcW w:w="2976" w:type="dxa"/>
          </w:tcPr>
          <w:p w14:paraId="4E65ADB0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924AD">
              <w:rPr>
                <w:sz w:val="24"/>
                <w:szCs w:val="24"/>
              </w:rPr>
              <w:t>l.d</w:t>
            </w:r>
            <w:proofErr w:type="spellEnd"/>
            <w:r w:rsidRPr="002924AD">
              <w:rPr>
                <w:sz w:val="24"/>
                <w:szCs w:val="24"/>
              </w:rPr>
              <w:t xml:space="preserve">  f</w:t>
            </w:r>
            <w:proofErr w:type="gramEnd"/>
            <w:r w:rsidRPr="002924AD">
              <w:rPr>
                <w:sz w:val="24"/>
                <w:szCs w:val="24"/>
              </w:rPr>
              <w:t>2,v2(r1)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13F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2BE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D46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14C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09F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13A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E05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C6D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1B3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2F9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208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5B9E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D13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876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68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D2A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5A2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BCA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F98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A0D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334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A04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DFE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E8F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97E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9E5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0BA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1CD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85F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C87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9F1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82E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B4F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11C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1C0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4F1C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7D7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02F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5A7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1D5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363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00B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4638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970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92639E" w:rsidRPr="002924AD" w14:paraId="517AA121" w14:textId="77777777" w:rsidTr="00410C8A">
        <w:trPr>
          <w:trHeight w:val="22"/>
        </w:trPr>
        <w:tc>
          <w:tcPr>
            <w:tcW w:w="2976" w:type="dxa"/>
          </w:tcPr>
          <w:p w14:paraId="033AE5C9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l.d</w:t>
            </w:r>
            <w:proofErr w:type="spellEnd"/>
            <w:r w:rsidRPr="002924AD">
              <w:rPr>
                <w:sz w:val="24"/>
                <w:szCs w:val="24"/>
              </w:rPr>
              <w:t xml:space="preserve">  f3,v3(r1)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8E0BB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63B2A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C9709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F1EF9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81EC7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59854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5B75F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C8ADB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BE09E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8F698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D0C5E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45D31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BEEEF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E277F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21DAD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D5FB5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192FF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53243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A18FB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129C9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0D5F1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05A4D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926BE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4270E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F2550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B4410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2FD42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EACCE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C4D4D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2580F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D237A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AF233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E7E64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7AFD9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5ED5E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41EA0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BBA4A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A83E3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666ED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B5DDF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10C2E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126CB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CE17CE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825EC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14:paraId="58AD3B04" w14:textId="77777777" w:rsidTr="00410C8A">
        <w:trPr>
          <w:trHeight w:val="22"/>
        </w:trPr>
        <w:tc>
          <w:tcPr>
            <w:tcW w:w="2976" w:type="dxa"/>
          </w:tcPr>
          <w:p w14:paraId="6884489A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sz w:val="24"/>
                <w:szCs w:val="24"/>
              </w:rPr>
              <w:t>l.d</w:t>
            </w:r>
            <w:proofErr w:type="spellEnd"/>
            <w:r>
              <w:rPr>
                <w:sz w:val="24"/>
                <w:szCs w:val="24"/>
              </w:rPr>
              <w:t xml:space="preserve">  f</w:t>
            </w:r>
            <w:proofErr w:type="gramEnd"/>
            <w:r>
              <w:rPr>
                <w:sz w:val="24"/>
                <w:szCs w:val="24"/>
              </w:rPr>
              <w:t>4</w:t>
            </w:r>
            <w:r w:rsidRPr="002924AD">
              <w:rPr>
                <w:sz w:val="24"/>
                <w:szCs w:val="24"/>
              </w:rPr>
              <w:t>,v</w:t>
            </w:r>
            <w:r>
              <w:rPr>
                <w:sz w:val="24"/>
                <w:szCs w:val="24"/>
              </w:rPr>
              <w:t>4</w:t>
            </w:r>
            <w:r w:rsidRPr="002924AD">
              <w:rPr>
                <w:sz w:val="24"/>
                <w:szCs w:val="24"/>
              </w:rPr>
              <w:t>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1F1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01A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572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89A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488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249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6BE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2A3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AEF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322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64F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77E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804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255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56E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20B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466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C3A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351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6F2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DCB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74F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6C4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578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96F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3E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262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6C5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5A2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C4B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B1D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478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3DD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509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23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094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FCE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EDE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C70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568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E80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723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B6A23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A8D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92639E" w:rsidRPr="002924AD" w14:paraId="1E2CE2BB" w14:textId="77777777" w:rsidTr="00410C8A">
        <w:trPr>
          <w:trHeight w:val="22"/>
        </w:trPr>
        <w:tc>
          <w:tcPr>
            <w:tcW w:w="2976" w:type="dxa"/>
          </w:tcPr>
          <w:p w14:paraId="08BDF7A7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div.d f3,f4</w:t>
            </w:r>
            <w:r w:rsidRPr="00E80006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3</w:t>
            </w:r>
            <w:r w:rsidRPr="00E80006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D2640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557B9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73890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5BBEE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B7B86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2B07E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DA700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095B5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030B4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D46C5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4E609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DC3FC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883EC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DCADE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07984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69F28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8AD06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690C2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050C9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C1BCF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7A8EE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C9A2A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713C2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1E78F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12934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A93A5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30589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C2DCF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A4AAB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36931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B593F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F9ACE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6B6C7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2CFAC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9E880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D6450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23AD8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C521E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B1AF0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943D7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05DDC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1B2C2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379F25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52DE7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14:paraId="58F760D2" w14:textId="77777777" w:rsidTr="00410C8A">
        <w:trPr>
          <w:trHeight w:val="22"/>
        </w:trPr>
        <w:tc>
          <w:tcPr>
            <w:tcW w:w="2976" w:type="dxa"/>
          </w:tcPr>
          <w:p w14:paraId="3B02EAA3" w14:textId="77777777" w:rsidR="00F56E02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s.d f</w:t>
            </w:r>
            <w:r>
              <w:rPr>
                <w:sz w:val="24"/>
                <w:szCs w:val="24"/>
                <w:lang w:val="pt-BR"/>
              </w:rPr>
              <w:t>3,v3</w:t>
            </w:r>
            <w:r w:rsidRPr="00E80006">
              <w:rPr>
                <w:sz w:val="24"/>
                <w:szCs w:val="24"/>
                <w:lang w:val="pt-BR"/>
              </w:rPr>
              <w:t>(r1)</w:t>
            </w:r>
            <w:r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4CB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496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839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D2A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381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FDA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096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439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92A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039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89C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32D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88B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B9F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DD6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94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5EF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8F0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F2C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F08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324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83D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E77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871B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D5B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E18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1BE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770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38A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BC4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BB6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CF61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DFD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353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41D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EFD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9B9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C83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05E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24D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705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C01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85AE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9DD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92639E" w:rsidRPr="002924AD" w14:paraId="4641A5C6" w14:textId="77777777" w:rsidTr="00410C8A">
        <w:trPr>
          <w:trHeight w:val="22"/>
        </w:trPr>
        <w:tc>
          <w:tcPr>
            <w:tcW w:w="2976" w:type="dxa"/>
          </w:tcPr>
          <w:p w14:paraId="254A48D5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mul</w:t>
            </w:r>
            <w:r w:rsidRPr="00E80006">
              <w:rPr>
                <w:sz w:val="24"/>
                <w:szCs w:val="24"/>
                <w:lang w:val="pt-BR"/>
              </w:rPr>
              <w:t>.d f</w:t>
            </w:r>
            <w:r>
              <w:rPr>
                <w:sz w:val="24"/>
                <w:szCs w:val="24"/>
                <w:lang w:val="pt-BR"/>
              </w:rPr>
              <w:t>7</w:t>
            </w:r>
            <w:r w:rsidRPr="00E80006">
              <w:rPr>
                <w:sz w:val="24"/>
                <w:szCs w:val="24"/>
                <w:lang w:val="pt-BR"/>
              </w:rPr>
              <w:t>,f1,f2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D8E67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0E9AA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4FEBA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116B8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56AA1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C7962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D8750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0DF74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D4ADB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1A5D6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7D997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75902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26D51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C9DFC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9A718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02A75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DA267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01B09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E06E2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EE3A6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42D17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6A927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8240C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FB6F0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DE3E0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FD482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C635A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04D23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0212B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9535A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36FC9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85E36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72EF5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54D8E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12499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9E3C1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73F91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281D8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00CD8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D8C06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5B0B6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D09D2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028850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84446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14:paraId="4E7E5C63" w14:textId="77777777" w:rsidTr="00410C8A">
        <w:trPr>
          <w:trHeight w:val="22"/>
        </w:trPr>
        <w:tc>
          <w:tcPr>
            <w:tcW w:w="2976" w:type="dxa"/>
          </w:tcPr>
          <w:p w14:paraId="5F816A2E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mul.d f6,f3</w:t>
            </w:r>
            <w:r w:rsidRPr="00E80006">
              <w:rPr>
                <w:sz w:val="24"/>
                <w:szCs w:val="24"/>
                <w:lang w:val="pt-BR"/>
              </w:rPr>
              <w:t>,</w:t>
            </w:r>
            <w:r>
              <w:rPr>
                <w:sz w:val="24"/>
                <w:szCs w:val="24"/>
                <w:lang w:val="pt-BR"/>
              </w:rPr>
              <w:t>f4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4AF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FC0E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D36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499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054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FDD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B9F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FDE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9A2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C72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FBD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2F9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739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3E3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E14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884A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2AC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DC3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38D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5F4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0CF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A96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F78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2D2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A1C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993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E77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5AA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A39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DF8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426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9B3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B4D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B15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E9F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70C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854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6F0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E138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979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121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940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8062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CB1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92639E" w:rsidRPr="002924AD" w14:paraId="26A9EF43" w14:textId="77777777" w:rsidTr="00410C8A">
        <w:trPr>
          <w:trHeight w:val="22"/>
        </w:trPr>
        <w:tc>
          <w:tcPr>
            <w:tcW w:w="2976" w:type="dxa"/>
          </w:tcPr>
          <w:p w14:paraId="60AB1C8D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add.d f1,f7,f6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733E3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269A8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02D8A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3E4D9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3297C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F5A0E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2AC88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5C0AF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1D350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87B66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6CEF4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250FB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D81EB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203B4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8E43E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CF77D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35502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514C0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DE6A2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9C450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11AB3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E205F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0BBC4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42F10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26198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AD098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54866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B59E0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7D10C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F92A4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D9033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5E6CF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871AD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1DA58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6372A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321EE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D83A3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3F2A7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4C540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40204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23232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0957F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58006F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988EC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14:paraId="4C98F8A7" w14:textId="77777777" w:rsidTr="00410C8A">
        <w:trPr>
          <w:trHeight w:val="22"/>
        </w:trPr>
        <w:tc>
          <w:tcPr>
            <w:tcW w:w="2976" w:type="dxa"/>
          </w:tcPr>
          <w:p w14:paraId="604CB322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  <w:t>s.d f1,v6</w:t>
            </w:r>
            <w:r w:rsidRPr="00E80006">
              <w:rPr>
                <w:sz w:val="24"/>
                <w:szCs w:val="24"/>
                <w:lang w:val="pt-BR"/>
              </w:rPr>
              <w:t>(r1)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F85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FFE5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D4A0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CF34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9F89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139A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C3B4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922E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B49F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FD4B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15AB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F86C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FCA9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66F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9BEF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EEB9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134F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B150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2E5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B49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C70C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F34B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7F93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29DC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C8F5A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2C8A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707E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5AC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74C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E2BE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800B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0ADA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138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F79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4C84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51CC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E3E4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6124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8E94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77D7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562A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41AE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03816F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5544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92639E" w:rsidRPr="002924AD" w14:paraId="3398AAF9" w14:textId="77777777" w:rsidTr="00410C8A">
        <w:trPr>
          <w:trHeight w:val="22"/>
        </w:trPr>
        <w:tc>
          <w:tcPr>
            <w:tcW w:w="2976" w:type="dxa"/>
          </w:tcPr>
          <w:p w14:paraId="23880E8A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daddui r1,r1,8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A27EE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EA40C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C4C1C0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49D550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8953E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657A4C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118F39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B060D7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7FD79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7DD01C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A59485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3F7DB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C5E529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F54B74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5CA11F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9DDF08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81F54C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AC31B5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FBE970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372AC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70095F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248ADB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AEFCB72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5CD718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B45EC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A5C953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29296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2538DF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038A3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D96913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A0A757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40793E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7801B0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E57F54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526A72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CA6257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2B9605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2725BE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DFC163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0AEB3A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EED813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E44018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07BC7D6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AE44F8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F56E02" w:rsidRPr="002924AD" w14:paraId="622AAE42" w14:textId="77777777" w:rsidTr="00410C8A">
        <w:trPr>
          <w:trHeight w:val="22"/>
        </w:trPr>
        <w:tc>
          <w:tcPr>
            <w:tcW w:w="2976" w:type="dxa"/>
          </w:tcPr>
          <w:p w14:paraId="02E3D3E0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daddi r2,r2,-1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DB70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583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2DF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02C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504C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579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14FE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1A68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5E239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6167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64D7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5D54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3575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B074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84203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27D6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FFC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4B1E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8A3F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969C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C519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3588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A05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D039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FCA3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E29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96F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383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305A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A0A9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4450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B7DB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4412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3597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AD89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25C7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284C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BFC1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2846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0B79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1F82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B67D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0A158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6ED4" w14:textId="77777777" w:rsidR="00F56E02" w:rsidRPr="002924AD" w:rsidRDefault="00F56E02" w:rsidP="00F56E02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92639E" w:rsidRPr="002924AD" w14:paraId="2DA4FA1A" w14:textId="77777777" w:rsidTr="00410C8A">
        <w:trPr>
          <w:trHeight w:val="22"/>
        </w:trPr>
        <w:tc>
          <w:tcPr>
            <w:tcW w:w="2976" w:type="dxa"/>
          </w:tcPr>
          <w:p w14:paraId="1A6BF265" w14:textId="77777777" w:rsidR="00F56E02" w:rsidRPr="00E80006" w:rsidRDefault="00F56E02" w:rsidP="00F56E0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  <w:r w:rsidRPr="00E80006">
              <w:rPr>
                <w:sz w:val="24"/>
                <w:szCs w:val="24"/>
                <w:lang w:val="pt-BR"/>
              </w:rPr>
              <w:t>bnez r2,loop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3ECD0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4D6D0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5D52D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3F775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D1324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8264B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5ED70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6B64B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034CB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A2137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D0BA8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90BD3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B7975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34919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C2D45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587F5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A1B25B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82E53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A1A72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97955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47CC5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7815B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E669D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77652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714F5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FD3D8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2D6A2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4D863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240E4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45A41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B4295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A3EB65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8A38E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B63DD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6EB92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C2879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D8146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9392E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76851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DCF53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B8E10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9DA86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9524F9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C4E57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F56E02" w:rsidRPr="002924AD" w14:paraId="7B876B73" w14:textId="77777777" w:rsidTr="00410C8A">
        <w:trPr>
          <w:trHeight w:val="22"/>
        </w:trPr>
        <w:tc>
          <w:tcPr>
            <w:tcW w:w="2976" w:type="dxa"/>
          </w:tcPr>
          <w:p w14:paraId="2D1B7D6E" w14:textId="77777777" w:rsidR="00F56E02" w:rsidRPr="002924AD" w:rsidRDefault="00F56E02" w:rsidP="00F56E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ab/>
              <w:t>halt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B17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E72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144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598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CF6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B67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1712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D757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219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506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7D1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32E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77D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CFA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89D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07B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F96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BD2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575E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79D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9B3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BD8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DC1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EAC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93A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479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F7C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15D6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8158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D53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E34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641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D5F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52FC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3BA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5E2A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409B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61DD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0FD0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5EB4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E573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403F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79811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17C39" w14:textId="77777777" w:rsidR="00F56E02" w:rsidRPr="002924AD" w:rsidRDefault="00F56E02" w:rsidP="00F56E0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410C8A" w:rsidRPr="002924AD" w14:paraId="27FF51BC" w14:textId="77777777" w:rsidTr="00410C8A">
        <w:trPr>
          <w:trHeight w:val="22"/>
        </w:trPr>
        <w:tc>
          <w:tcPr>
            <w:tcW w:w="2976" w:type="dxa"/>
          </w:tcPr>
          <w:p w14:paraId="15320554" w14:textId="77777777" w:rsidR="00410C8A" w:rsidRDefault="00410C8A" w:rsidP="009B7D03">
            <w:pPr>
              <w:jc w:val="righ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total</w:t>
            </w: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3B032662" w14:textId="77777777" w:rsidR="00410C8A" w:rsidRPr="002924AD" w:rsidRDefault="00410C8A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02E4404B" w14:textId="77777777" w:rsidR="00410C8A" w:rsidRPr="002924AD" w:rsidRDefault="00410C8A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098323B0" w14:textId="77777777" w:rsidR="00410C8A" w:rsidRPr="002924AD" w:rsidRDefault="00410C8A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06FCD163" w14:textId="77777777" w:rsidR="00410C8A" w:rsidRPr="002924AD" w:rsidRDefault="00410C8A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1076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F98126" w14:textId="77777777" w:rsidR="00410C8A" w:rsidRPr="002924AD" w:rsidRDefault="00410C8A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503F" w14:textId="77777777" w:rsidR="00410C8A" w:rsidRPr="002924AD" w:rsidRDefault="00410C8A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bookmarkEnd w:id="0"/>
    </w:tbl>
    <w:p w14:paraId="08EF72C4" w14:textId="77777777" w:rsidR="005805F2" w:rsidRDefault="005805F2" w:rsidP="00B85655">
      <w:pPr>
        <w:sectPr w:rsidR="005805F2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65127808" w14:textId="77777777" w:rsidR="00F56E02" w:rsidRDefault="00F56E02" w:rsidP="00F56E02">
      <w:r>
        <w:lastRenderedPageBreak/>
        <w:t>Considering the same loop-based program, and assuming the following processor architecture for a superscalar MIPS64 processor implemented with multiple-issue and speculation:</w:t>
      </w:r>
    </w:p>
    <w:p w14:paraId="1093B8E7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issue 2 instructions per clock cycle</w:t>
      </w:r>
    </w:p>
    <w:p w14:paraId="0E294246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jump instructions require 1 issue</w:t>
      </w:r>
    </w:p>
    <w:p w14:paraId="5FE02E6D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handle 2 instructions commit per clock cycle</w:t>
      </w:r>
    </w:p>
    <w:p w14:paraId="3661F1E0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timing facts for the following separate functional units:</w:t>
      </w:r>
    </w:p>
    <w:p w14:paraId="6688F5E4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2F4E0BAA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60223872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1BDC5664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>1 FP multiplier unit, which is pipelined: 12 stages</w:t>
      </w:r>
    </w:p>
    <w:p w14:paraId="6EEB0029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6 stages </w:t>
      </w:r>
    </w:p>
    <w:p w14:paraId="487209D3" w14:textId="77777777" w:rsidR="00F56E02" w:rsidRDefault="00F56E02" w:rsidP="00F56E02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14 clock cycles </w:t>
      </w:r>
    </w:p>
    <w:p w14:paraId="59EFB0E7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Branch  prediction is always correct</w:t>
      </w:r>
    </w:p>
    <w:p w14:paraId="5B62722C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There are no cache misses</w:t>
      </w:r>
    </w:p>
    <w:p w14:paraId="6AC2DD2B" w14:textId="77777777" w:rsidR="00F56E02" w:rsidRDefault="00F56E02" w:rsidP="00F56E02">
      <w:pPr>
        <w:numPr>
          <w:ilvl w:val="1"/>
          <w:numId w:val="2"/>
        </w:numPr>
        <w:tabs>
          <w:tab w:val="left" w:pos="1080"/>
        </w:tabs>
      </w:pPr>
      <w:r>
        <w:t>There are 2 CDB (Common Data Bus).</w:t>
      </w:r>
    </w:p>
    <w:p w14:paraId="50ABBCFF" w14:textId="77777777" w:rsidR="00F56E02" w:rsidRDefault="00F56E02" w:rsidP="00F56E02">
      <w:pPr>
        <w:tabs>
          <w:tab w:val="left" w:pos="1080"/>
        </w:tabs>
      </w:pPr>
    </w:p>
    <w:p w14:paraId="677E5E92" w14:textId="77777777" w:rsidR="00F56E02" w:rsidRDefault="00F56E02" w:rsidP="00F56E02">
      <w:pPr>
        <w:numPr>
          <w:ilvl w:val="0"/>
          <w:numId w:val="12"/>
        </w:numPr>
        <w:tabs>
          <w:tab w:val="left" w:pos="426"/>
        </w:tabs>
        <w:jc w:val="both"/>
      </w:pPr>
      <w:r w:rsidRPr="009141B4">
        <w:t>Complete the table reported below showing the processor behavior for the 2 initial iterations</w:t>
      </w:r>
      <w:r>
        <w:t>.</w:t>
      </w:r>
    </w:p>
    <w:p w14:paraId="75FF025E" w14:textId="77777777" w:rsidR="00F56E02" w:rsidRDefault="00F56E02" w:rsidP="00F56E02">
      <w:pPr>
        <w:tabs>
          <w:tab w:val="left" w:pos="426"/>
        </w:tabs>
        <w:ind w:left="360"/>
        <w:jc w:val="both"/>
      </w:pPr>
    </w:p>
    <w:tbl>
      <w:tblPr>
        <w:tblW w:w="8903" w:type="dxa"/>
        <w:tblInd w:w="96" w:type="dxa"/>
        <w:tblLook w:val="0000" w:firstRow="0" w:lastRow="0" w:firstColumn="0" w:lastColumn="0" w:noHBand="0" w:noVBand="0"/>
      </w:tblPr>
      <w:tblGrid>
        <w:gridCol w:w="1326"/>
        <w:gridCol w:w="2044"/>
        <w:gridCol w:w="715"/>
        <w:gridCol w:w="1112"/>
        <w:gridCol w:w="1112"/>
        <w:gridCol w:w="1112"/>
        <w:gridCol w:w="1482"/>
      </w:tblGrid>
      <w:tr w:rsidR="00F56E02" w:rsidRPr="009A6622" w14:paraId="26E359EB" w14:textId="77777777" w:rsidTr="00F56E02">
        <w:trPr>
          <w:trHeight w:hRule="exact" w:val="419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ACF9A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B1FBC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D5280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2E539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084C3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20A80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9AC49" w14:textId="77777777" w:rsidR="00F56E02" w:rsidRPr="009A6622" w:rsidRDefault="00F56E02" w:rsidP="00B547A3">
            <w:pPr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F56E02" w:rsidRPr="009A6622" w14:paraId="27D67355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D4756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A6AC92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7407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116D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6B28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C2FF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8529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45C97165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35EFD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300B52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f2,v2(r1)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F027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F23A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7274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29A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DBB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1F5AC13E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00F13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F2E81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0C9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6DA5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2EFE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A68E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65229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10FA21C9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432E6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1976A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f4,v4(r1)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AB31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4932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E224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6A35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5F3E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2286B181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ED916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AFC41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div.d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f3,f4,f3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2C9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79B1D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65D7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2F7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DF9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79A68AD9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45411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29DE7A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8C10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28AD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5AE7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2692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84B1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3B4BC55F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9594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5C143A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f7,f1,f2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0B729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5B4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EE779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2FDE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249F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1631F531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9C09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203E5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f6,f3,f4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C675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57E3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92A9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334A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6B53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7B8942B0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80AD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533ED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add.d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f1,f7,f6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5BFB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7FD2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6E9A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E7F8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EA83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6836B9AB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056E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34E4F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f1,v6(r1)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01DD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5A59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E353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C9B5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0CF1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565487ED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DB40F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15C3E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daddui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r1,r1,8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CAA9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9244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1349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AA62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4C2D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26712B9C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F81A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E262F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daddi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r2,r2,-1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BA13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52B3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72A6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29A6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9DA8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0202F384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2CCD9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99899F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bnez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r2,loop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1606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BCF0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2B66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D873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8CFA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039CF9FE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4CB1F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138A2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67D8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BC79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3DFD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1C1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271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08ACB271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F42F1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7DDD6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f2,v2(r1)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61CC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9F2ED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94DA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40A0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1A82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72499D78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65D75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7C4B7C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8C92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A002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41B2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36CB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F248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27EC684A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AEE8C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E1E57" w14:textId="77777777" w:rsidR="00F56E02" w:rsidRPr="004B734F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 f4,v4(r1)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D34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B7B2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0110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B456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D81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3234DFDB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A89D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65EAE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div.d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f3,f4,f3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B3CA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203C5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76C2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C772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4A18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2C2F63EB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C900E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F251B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f3,v3(r1)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F433D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3717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018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8785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CF1A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291319FC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8F687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66FD0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f7,f1,f2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C3F1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CA4C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B31B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E891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D911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5592A89E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8A619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8E6D8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mul.d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f6,f3,f4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CDD8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BAE5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CADE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75BE4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D264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3197F01E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9707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DDB62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add.d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f1,f7,f6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6118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C049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A1CA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A2B3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933E0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06EE5EAE" w14:textId="77777777" w:rsidTr="00F56E02">
        <w:trPr>
          <w:trHeight w:hRule="exact" w:val="324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37D46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9C01F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s.d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f1,v6(r1)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C28F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DA04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A448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45B4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F1B1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0D9ED9D1" w14:textId="77777777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2E439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A1C39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daddui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r1,r1,8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9956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60B22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5C1FD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FC7F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6823B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34E704B4" w14:textId="77777777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6EC3D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1944F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daddi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r2,r2,-1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84B8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787DF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47C1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1BDD6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C84FE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F56E02" w:rsidRPr="009A6622" w14:paraId="433D0DEA" w14:textId="77777777" w:rsidTr="00F56E02">
        <w:trPr>
          <w:trHeight w:hRule="exact" w:val="324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C2D9B" w14:textId="77777777" w:rsidR="00F56E02" w:rsidRPr="009A6622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  <w:r w:rsidRPr="009A6622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E6055" w14:textId="77777777" w:rsidR="00F56E02" w:rsidRPr="00941138" w:rsidRDefault="00F56E02" w:rsidP="00B547A3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41138">
              <w:rPr>
                <w:rFonts w:ascii="Arial" w:hAnsi="Arial" w:cs="Arial"/>
                <w:lang w:eastAsia="en-US"/>
              </w:rPr>
              <w:t>bnez</w:t>
            </w:r>
            <w:proofErr w:type="spellEnd"/>
            <w:r w:rsidRPr="00941138">
              <w:rPr>
                <w:rFonts w:ascii="Arial" w:hAnsi="Arial" w:cs="Arial"/>
                <w:lang w:eastAsia="en-US"/>
              </w:rPr>
              <w:t xml:space="preserve"> r2,loop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29297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E927C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65A8A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C428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08863" w14:textId="77777777" w:rsidR="00F56E02" w:rsidRPr="004B734F" w:rsidRDefault="00F56E02" w:rsidP="00B547A3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184B9C95" w14:textId="77777777" w:rsidR="00C70C7E" w:rsidRDefault="00C70C7E" w:rsidP="00F56E02">
      <w:pPr>
        <w:rPr>
          <w:lang w:val="it-IT"/>
        </w:rPr>
      </w:pPr>
    </w:p>
    <w:sectPr w:rsidR="00C70C7E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0BF8D" w14:textId="77777777" w:rsidR="003B511A" w:rsidRDefault="003B511A" w:rsidP="00B7466F">
      <w:r>
        <w:separator/>
      </w:r>
    </w:p>
  </w:endnote>
  <w:endnote w:type="continuationSeparator" w:id="0">
    <w:p w14:paraId="3444D7AF" w14:textId="77777777" w:rsidR="003B511A" w:rsidRDefault="003B511A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521DA" w14:textId="77777777"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E4091C5" w14:textId="77777777" w:rsidR="004F52ED" w:rsidRDefault="004F52ED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27FA" w14:textId="77777777"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B6F34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E5C35" w14:textId="77777777" w:rsidR="003B511A" w:rsidRDefault="003B511A" w:rsidP="00B7466F">
      <w:r>
        <w:separator/>
      </w:r>
    </w:p>
  </w:footnote>
  <w:footnote w:type="continuationSeparator" w:id="0">
    <w:p w14:paraId="1F856C86" w14:textId="77777777" w:rsidR="003B511A" w:rsidRDefault="003B511A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4D09A" w14:textId="77777777" w:rsidR="00757D80" w:rsidRPr="00757D80" w:rsidRDefault="00757D80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D99956E" wp14:editId="38067F7E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55D937" w14:textId="77777777" w:rsidR="005313C9" w:rsidRPr="005313C9" w:rsidRDefault="005313C9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5313C9" w:rsidRPr="005313C9" w:rsidRDefault="005313C9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6E02">
      <w:rPr>
        <w:rFonts w:ascii="Verdana" w:hAnsi="Verdana"/>
        <w:sz w:val="28"/>
        <w:szCs w:val="28"/>
      </w:rPr>
      <w:t>19</w:t>
    </w:r>
    <w:r>
      <w:rPr>
        <w:rFonts w:ascii="Verdana" w:hAnsi="Verdana"/>
        <w:sz w:val="28"/>
        <w:szCs w:val="28"/>
      </w:rPr>
      <w:t xml:space="preserve"> </w:t>
    </w:r>
    <w:r w:rsidR="00F56E02">
      <w:rPr>
        <w:rFonts w:ascii="Verdana" w:hAnsi="Verdana"/>
        <w:sz w:val="28"/>
        <w:szCs w:val="28"/>
      </w:rPr>
      <w:t xml:space="preserve">June </w:t>
    </w:r>
    <w:r w:rsidR="000D7A12" w:rsidRPr="005313C9">
      <w:rPr>
        <w:rFonts w:ascii="Verdana" w:hAnsi="Verdana"/>
        <w:sz w:val="28"/>
        <w:szCs w:val="28"/>
      </w:rPr>
      <w:t>201</w:t>
    </w:r>
    <w:r w:rsidR="00BD37CC" w:rsidRPr="005313C9">
      <w:rPr>
        <w:rFonts w:ascii="Verdana" w:hAnsi="Verdana"/>
        <w:sz w:val="28"/>
        <w:szCs w:val="28"/>
      </w:rPr>
      <w:t>9</w:t>
    </w:r>
    <w:r w:rsidR="000D7A12" w:rsidRPr="005313C9">
      <w:rPr>
        <w:rFonts w:ascii="Verdana" w:hAnsi="Verdana"/>
        <w:sz w:val="28"/>
        <w:szCs w:val="28"/>
      </w:rPr>
      <w:t xml:space="preserve"> </w:t>
    </w:r>
    <w:r w:rsidR="005313C9" w:rsidRPr="005313C9">
      <w:rPr>
        <w:rFonts w:ascii="Verdana" w:hAnsi="Verdana"/>
        <w:sz w:val="28"/>
        <w:szCs w:val="28"/>
      </w:rPr>
      <w:t>–</w:t>
    </w:r>
    <w:r w:rsidR="00B7466F" w:rsidRPr="005313C9">
      <w:rPr>
        <w:rFonts w:ascii="Verdana" w:hAnsi="Verdana"/>
        <w:sz w:val="28"/>
        <w:szCs w:val="28"/>
      </w:rPr>
      <w:t xml:space="preserve"> </w:t>
    </w:r>
    <w:r>
      <w:rPr>
        <w:rFonts w:ascii="Verdana" w:hAnsi="Verdana"/>
        <w:sz w:val="28"/>
        <w:szCs w:val="28"/>
      </w:rPr>
      <w:t>ASE</w:t>
    </w:r>
    <w:r w:rsidR="005313C9" w:rsidRPr="005313C9">
      <w:rPr>
        <w:rFonts w:ascii="Verdana" w:hAnsi="Verdana"/>
        <w:sz w:val="28"/>
        <w:szCs w:val="28"/>
      </w:rPr>
      <w:t xml:space="preserve"> – </w:t>
    </w:r>
    <w:r w:rsidR="00B7466F" w:rsidRPr="005313C9">
      <w:rPr>
        <w:rFonts w:ascii="Verdana" w:hAnsi="Verdana"/>
        <w:sz w:val="28"/>
        <w:szCs w:val="28"/>
      </w:rPr>
      <w:t>Co</w:t>
    </w:r>
    <w:r w:rsidR="005313C9" w:rsidRPr="005313C9">
      <w:rPr>
        <w:rFonts w:ascii="Verdana" w:hAnsi="Verdana"/>
        <w:sz w:val="28"/>
        <w:szCs w:val="28"/>
      </w:rPr>
      <w:t xml:space="preserve">mputer Architectures part </w:t>
    </w:r>
  </w:p>
  <w:p w14:paraId="69F3813B" w14:textId="77777777" w:rsidR="00B7466F" w:rsidRPr="00757D80" w:rsidRDefault="00757D80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3DB193BE" w14:textId="77777777" w:rsidR="00B7466F" w:rsidRDefault="00B746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6076281">
    <w:abstractNumId w:val="1"/>
  </w:num>
  <w:num w:numId="2" w16cid:durableId="4787980">
    <w:abstractNumId w:val="2"/>
  </w:num>
  <w:num w:numId="3" w16cid:durableId="1331787030">
    <w:abstractNumId w:val="3"/>
  </w:num>
  <w:num w:numId="4" w16cid:durableId="2090928214">
    <w:abstractNumId w:val="11"/>
  </w:num>
  <w:num w:numId="5" w16cid:durableId="1499493800">
    <w:abstractNumId w:val="4"/>
  </w:num>
  <w:num w:numId="6" w16cid:durableId="1606695609">
    <w:abstractNumId w:val="14"/>
  </w:num>
  <w:num w:numId="7" w16cid:durableId="1349215666">
    <w:abstractNumId w:val="5"/>
  </w:num>
  <w:num w:numId="8" w16cid:durableId="255556501">
    <w:abstractNumId w:val="12"/>
  </w:num>
  <w:num w:numId="9" w16cid:durableId="1573614868">
    <w:abstractNumId w:val="7"/>
  </w:num>
  <w:num w:numId="10" w16cid:durableId="734476709">
    <w:abstractNumId w:val="10"/>
  </w:num>
  <w:num w:numId="11" w16cid:durableId="1334915257">
    <w:abstractNumId w:val="9"/>
  </w:num>
  <w:num w:numId="12" w16cid:durableId="1868568578">
    <w:abstractNumId w:val="18"/>
  </w:num>
  <w:num w:numId="13" w16cid:durableId="1040712251">
    <w:abstractNumId w:val="8"/>
  </w:num>
  <w:num w:numId="14" w16cid:durableId="319775159">
    <w:abstractNumId w:val="0"/>
  </w:num>
  <w:num w:numId="15" w16cid:durableId="771556542">
    <w:abstractNumId w:val="1"/>
  </w:num>
  <w:num w:numId="16" w16cid:durableId="1371800857">
    <w:abstractNumId w:val="6"/>
  </w:num>
  <w:num w:numId="17" w16cid:durableId="729308656">
    <w:abstractNumId w:val="17"/>
  </w:num>
  <w:num w:numId="18" w16cid:durableId="1081677557">
    <w:abstractNumId w:val="13"/>
  </w:num>
  <w:num w:numId="19" w16cid:durableId="1075511477">
    <w:abstractNumId w:val="16"/>
  </w:num>
  <w:num w:numId="20" w16cid:durableId="20473639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647AC"/>
    <w:rsid w:val="000D7A12"/>
    <w:rsid w:val="001259DA"/>
    <w:rsid w:val="00132E84"/>
    <w:rsid w:val="00136919"/>
    <w:rsid w:val="00156D65"/>
    <w:rsid w:val="001D4746"/>
    <w:rsid w:val="001E5070"/>
    <w:rsid w:val="002148B6"/>
    <w:rsid w:val="002228B7"/>
    <w:rsid w:val="0027256F"/>
    <w:rsid w:val="002924AD"/>
    <w:rsid w:val="002A704D"/>
    <w:rsid w:val="002B1FE7"/>
    <w:rsid w:val="00321374"/>
    <w:rsid w:val="00344DDE"/>
    <w:rsid w:val="003B511A"/>
    <w:rsid w:val="00410C8A"/>
    <w:rsid w:val="00432840"/>
    <w:rsid w:val="004B5217"/>
    <w:rsid w:val="004B6F34"/>
    <w:rsid w:val="004B7BA5"/>
    <w:rsid w:val="004D6000"/>
    <w:rsid w:val="004F52ED"/>
    <w:rsid w:val="005313C9"/>
    <w:rsid w:val="00545288"/>
    <w:rsid w:val="005805F2"/>
    <w:rsid w:val="005A41C2"/>
    <w:rsid w:val="005B27BB"/>
    <w:rsid w:val="005E3BB9"/>
    <w:rsid w:val="005F2DB0"/>
    <w:rsid w:val="00601C7C"/>
    <w:rsid w:val="006602F5"/>
    <w:rsid w:val="006A61FC"/>
    <w:rsid w:val="006D50AE"/>
    <w:rsid w:val="007117EC"/>
    <w:rsid w:val="00735BB9"/>
    <w:rsid w:val="0074300A"/>
    <w:rsid w:val="00757D80"/>
    <w:rsid w:val="007C4B6E"/>
    <w:rsid w:val="007E5F25"/>
    <w:rsid w:val="0086343E"/>
    <w:rsid w:val="00892356"/>
    <w:rsid w:val="00902E80"/>
    <w:rsid w:val="009141B4"/>
    <w:rsid w:val="0092639E"/>
    <w:rsid w:val="00955733"/>
    <w:rsid w:val="00995A30"/>
    <w:rsid w:val="009B7D03"/>
    <w:rsid w:val="009D59ED"/>
    <w:rsid w:val="00A61060"/>
    <w:rsid w:val="00B3442C"/>
    <w:rsid w:val="00B40252"/>
    <w:rsid w:val="00B6362D"/>
    <w:rsid w:val="00B67B4D"/>
    <w:rsid w:val="00B7466F"/>
    <w:rsid w:val="00B85655"/>
    <w:rsid w:val="00BA7961"/>
    <w:rsid w:val="00BB072E"/>
    <w:rsid w:val="00BB6527"/>
    <w:rsid w:val="00BD37CC"/>
    <w:rsid w:val="00BF2CE5"/>
    <w:rsid w:val="00BF5150"/>
    <w:rsid w:val="00C70C7E"/>
    <w:rsid w:val="00C808C0"/>
    <w:rsid w:val="00CA316C"/>
    <w:rsid w:val="00CC4429"/>
    <w:rsid w:val="00CD59F5"/>
    <w:rsid w:val="00D13905"/>
    <w:rsid w:val="00D20AF2"/>
    <w:rsid w:val="00D632A3"/>
    <w:rsid w:val="00E62E3D"/>
    <w:rsid w:val="00ED6E6F"/>
    <w:rsid w:val="00F44E2B"/>
    <w:rsid w:val="00F51891"/>
    <w:rsid w:val="00F55BA3"/>
    <w:rsid w:val="00F56E02"/>
    <w:rsid w:val="00F7162F"/>
    <w:rsid w:val="00F8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70793C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paragraph" w:styleId="Paragrafoelenco">
    <w:name w:val="List Paragraph"/>
    <w:basedOn w:val="Normale"/>
    <w:uiPriority w:val="34"/>
    <w:qFormat/>
    <w:rsid w:val="0041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Montedoro  Tommaso</cp:lastModifiedBy>
  <cp:revision>6</cp:revision>
  <cp:lastPrinted>2020-01-16T12:59:00Z</cp:lastPrinted>
  <dcterms:created xsi:type="dcterms:W3CDTF">2020-01-16T12:52:00Z</dcterms:created>
  <dcterms:modified xsi:type="dcterms:W3CDTF">2025-01-15T18:37:00Z</dcterms:modified>
</cp:coreProperties>
</file>