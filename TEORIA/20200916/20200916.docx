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>Considerare la seguente architectura MIPS64: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216541" w:rsidTr="00757D80">
        <w:tc>
          <w:tcPr>
            <w:tcW w:w="3544" w:type="dxa"/>
          </w:tcPr>
          <w:p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:rsidR="00757D80" w:rsidRPr="004A1BB0" w:rsidRDefault="00757D80" w:rsidP="00CB12BF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CB12BF">
              <w:t>7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CB12BF">
              <w:t xml:space="preserve">8 </w:t>
            </w:r>
            <w:r w:rsidRPr="004A1BB0">
              <w:t>clock cycles</w:t>
            </w:r>
          </w:p>
          <w:p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>è possibile completare lo stage EXE di una istruzion in modo out-of-order.</w:t>
            </w:r>
          </w:p>
          <w:p w:rsidR="00757D80" w:rsidRPr="007C3AAA" w:rsidRDefault="00757D80">
            <w:pPr>
              <w:rPr>
                <w:lang w:val="it-IT"/>
              </w:rPr>
            </w:pPr>
          </w:p>
        </w:tc>
      </w:tr>
    </w:tbl>
    <w:p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>Facendo riferimento al frammento di codice riportato, si mostrino le tempistiche relative all’esecuzione ciascuna istruzione e si calcoli il numero totale di clock cycles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:rsidR="00CB12BF" w:rsidRDefault="006C6324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CB12BF" w:rsidRPr="007C3AAA">
        <w:rPr>
          <w:rFonts w:ascii="Courier" w:hAnsi="Courier"/>
          <w:sz w:val="24"/>
          <w:szCs w:val="24"/>
          <w:lang w:val="it-IT"/>
        </w:rPr>
        <w:t>v</w:t>
      </w:r>
      <w:r w:rsidR="00CB12BF">
        <w:rPr>
          <w:rFonts w:ascii="Courier" w:hAnsi="Courier"/>
          <w:sz w:val="24"/>
          <w:szCs w:val="24"/>
          <w:lang w:val="it-IT"/>
        </w:rPr>
        <w:t>5</w:t>
      </w:r>
      <w:r w:rsidR="00CB12BF" w:rsidRPr="007C3AAA">
        <w:rPr>
          <w:rFonts w:ascii="Courier" w:hAnsi="Courier"/>
          <w:sz w:val="24"/>
          <w:szCs w:val="24"/>
          <w:lang w:val="it-IT"/>
        </w:rPr>
        <w:t>[i] = ((v1[i]</w:t>
      </w:r>
      <w:r w:rsidR="00CB12BF">
        <w:rPr>
          <w:rFonts w:ascii="Courier" w:hAnsi="Courier"/>
          <w:sz w:val="24"/>
          <w:szCs w:val="24"/>
          <w:lang w:val="it-IT"/>
        </w:rPr>
        <w:t>/</w:t>
      </w:r>
      <w:r w:rsidR="00CB12BF" w:rsidRPr="007C3AAA">
        <w:rPr>
          <w:rFonts w:ascii="Courier" w:hAnsi="Courier"/>
          <w:sz w:val="24"/>
          <w:szCs w:val="24"/>
          <w:lang w:val="it-IT"/>
        </w:rPr>
        <w:t xml:space="preserve">v2[i]) </w:t>
      </w:r>
      <w:r w:rsidR="00CB12BF">
        <w:rPr>
          <w:rFonts w:ascii="Courier" w:hAnsi="Courier"/>
          <w:sz w:val="24"/>
          <w:szCs w:val="24"/>
          <w:lang w:val="it-IT"/>
        </w:rPr>
        <w:t xml:space="preserve">+ </w:t>
      </w:r>
      <w:r w:rsidR="00CB12BF" w:rsidRPr="007C3AAA">
        <w:rPr>
          <w:rFonts w:ascii="Courier" w:hAnsi="Courier"/>
          <w:sz w:val="24"/>
          <w:szCs w:val="24"/>
          <w:lang w:val="it-IT"/>
        </w:rPr>
        <w:t>v3[i]);</w:t>
      </w:r>
    </w:p>
    <w:p w:rsidR="00CB12BF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6</w:t>
      </w:r>
      <w:r w:rsidRPr="007C3AAA">
        <w:rPr>
          <w:rFonts w:ascii="Courier" w:hAnsi="Courier"/>
          <w:sz w:val="24"/>
          <w:szCs w:val="24"/>
          <w:lang w:val="it-IT"/>
        </w:rPr>
        <w:t>[i] = ((v</w:t>
      </w:r>
      <w:r>
        <w:rPr>
          <w:rFonts w:ascii="Courier" w:hAnsi="Courier"/>
          <w:sz w:val="24"/>
          <w:szCs w:val="24"/>
          <w:lang w:val="it-IT"/>
        </w:rPr>
        <w:t>3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/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4</w:t>
      </w:r>
      <w:r w:rsidRPr="007C3AAA">
        <w:rPr>
          <w:rFonts w:ascii="Courier" w:hAnsi="Courier"/>
          <w:sz w:val="24"/>
          <w:szCs w:val="24"/>
          <w:lang w:val="it-IT"/>
        </w:rPr>
        <w:t xml:space="preserve">[i]) </w:t>
      </w:r>
      <w:r>
        <w:rPr>
          <w:rFonts w:ascii="Courier" w:hAnsi="Courier"/>
          <w:sz w:val="24"/>
          <w:szCs w:val="24"/>
          <w:lang w:val="it-IT"/>
        </w:rPr>
        <w:t>+</w:t>
      </w:r>
      <w:r w:rsidRPr="007C3AAA">
        <w:rPr>
          <w:rFonts w:ascii="Courier" w:hAnsi="Courier"/>
          <w:sz w:val="24"/>
          <w:szCs w:val="24"/>
          <w:lang w:val="it-IT"/>
        </w:rPr>
        <w:t xml:space="preserve"> v</w:t>
      </w:r>
      <w:r>
        <w:rPr>
          <w:rFonts w:ascii="Courier" w:hAnsi="Courier"/>
          <w:sz w:val="24"/>
          <w:szCs w:val="24"/>
          <w:lang w:val="it-IT"/>
        </w:rPr>
        <w:t>1</w:t>
      </w:r>
      <w:r w:rsidRPr="007C3AAA">
        <w:rPr>
          <w:rFonts w:ascii="Courier" w:hAnsi="Courier"/>
          <w:sz w:val="24"/>
          <w:szCs w:val="24"/>
          <w:lang w:val="it-IT"/>
        </w:rPr>
        <w:t>[i]</w:t>
      </w:r>
      <w:r>
        <w:rPr>
          <w:rFonts w:ascii="Courier" w:hAnsi="Courier"/>
          <w:sz w:val="24"/>
          <w:szCs w:val="24"/>
          <w:lang w:val="it-IT"/>
        </w:rPr>
        <w:t>*</w:t>
      </w:r>
      <w:r w:rsidRPr="007C3AAA">
        <w:rPr>
          <w:rFonts w:ascii="Courier" w:hAnsi="Courier"/>
          <w:sz w:val="24"/>
          <w:szCs w:val="24"/>
          <w:lang w:val="it-IT"/>
        </w:rPr>
        <w:t>v</w:t>
      </w:r>
      <w:r>
        <w:rPr>
          <w:rFonts w:ascii="Courier" w:hAnsi="Courier"/>
          <w:sz w:val="24"/>
          <w:szCs w:val="24"/>
          <w:lang w:val="it-IT"/>
        </w:rPr>
        <w:t>2</w:t>
      </w:r>
      <w:r w:rsidRPr="007C3AAA">
        <w:rPr>
          <w:rFonts w:ascii="Courier" w:hAnsi="Courier"/>
          <w:sz w:val="24"/>
          <w:szCs w:val="24"/>
          <w:lang w:val="it-IT"/>
        </w:rPr>
        <w:t>[i]);</w:t>
      </w:r>
    </w:p>
    <w:p w:rsidR="005805F2" w:rsidRPr="007C3AAA" w:rsidRDefault="00CB12BF" w:rsidP="00CB12BF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values”</w:t>
            </w:r>
          </w:p>
        </w:tc>
        <w:tc>
          <w:tcPr>
            <w:tcW w:w="283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>“100 values”</w:t>
            </w:r>
          </w:p>
        </w:tc>
        <w:tc>
          <w:tcPr>
            <w:tcW w:w="283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main: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 w:rsidR="006C6324" w:rsidRPr="007C3AAA">
              <w:rPr>
                <w:sz w:val="18"/>
                <w:szCs w:val="18"/>
                <w:lang w:val="it-IT"/>
              </w:rPr>
              <w:t>daddui    r1,r0,0</w:t>
            </w:r>
          </w:p>
        </w:tc>
        <w:tc>
          <w:tcPr>
            <w:tcW w:w="283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9B7D03" w:rsidRPr="007C3AAA" w:rsidRDefault="009B7D03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daddui    r2,r0,100</w:t>
            </w:r>
          </w:p>
        </w:tc>
        <w:tc>
          <w:tcPr>
            <w:tcW w:w="283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425F0C" w:rsidRPr="007C3AAA" w:rsidRDefault="00425F0C" w:rsidP="00E62E3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f2,v2(r1)</w:t>
            </w:r>
          </w:p>
        </w:tc>
        <w:tc>
          <w:tcPr>
            <w:tcW w:w="283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CB12BF">
              <w:rPr>
                <w:sz w:val="18"/>
                <w:szCs w:val="18"/>
                <w:lang w:val="it-IT"/>
              </w:rPr>
              <w:t>div</w:t>
            </w:r>
            <w:r w:rsidRPr="007C3AAA">
              <w:rPr>
                <w:sz w:val="18"/>
                <w:szCs w:val="18"/>
                <w:lang w:val="it-IT"/>
              </w:rPr>
              <w:t>.d  f5,f1,f2</w:t>
            </w:r>
          </w:p>
        </w:tc>
        <w:tc>
          <w:tcPr>
            <w:tcW w:w="283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l.d  f3,v3(r1)</w:t>
            </w:r>
          </w:p>
        </w:tc>
        <w:tc>
          <w:tcPr>
            <w:tcW w:w="283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="00CB12BF">
              <w:rPr>
                <w:sz w:val="18"/>
                <w:szCs w:val="18"/>
                <w:lang w:val="it-IT"/>
              </w:rPr>
              <w:t>add.</w:t>
            </w:r>
            <w:r w:rsidRPr="007C3AAA">
              <w:rPr>
                <w:sz w:val="18"/>
                <w:szCs w:val="18"/>
                <w:lang w:val="it-IT"/>
              </w:rPr>
              <w:t>d  f</w:t>
            </w:r>
            <w:r w:rsidR="00CB12BF"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 w:rsidR="00CB12BF">
              <w:rPr>
                <w:sz w:val="18"/>
                <w:szCs w:val="18"/>
                <w:lang w:val="it-IT"/>
              </w:rPr>
              <w:t xml:space="preserve"> f5,f3</w:t>
            </w:r>
          </w:p>
        </w:tc>
        <w:tc>
          <w:tcPr>
            <w:tcW w:w="283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CB12BF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>l.d f4, v4(r1)</w:t>
            </w:r>
          </w:p>
        </w:tc>
        <w:tc>
          <w:tcPr>
            <w:tcW w:w="283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CB12BF" w:rsidRPr="007C3AAA" w:rsidRDefault="00CB12BF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div.d  f6,f3,f4</w:t>
            </w:r>
          </w:p>
        </w:tc>
        <w:tc>
          <w:tcPr>
            <w:tcW w:w="283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B34ADE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425F0C" w:rsidRPr="007C3AAA" w:rsidRDefault="00425F0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  <w:t>mul.d  f</w:t>
            </w:r>
            <w:r w:rsidR="00CB12BF"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 w:rsidR="00CB12BF"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,f</w:t>
            </w:r>
            <w:r w:rsidR="00CB12BF">
              <w:rPr>
                <w:sz w:val="18"/>
                <w:szCs w:val="18"/>
                <w:lang w:val="it-IT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425F0C" w:rsidRPr="00CB12BF" w:rsidRDefault="00425F0C" w:rsidP="00CB12BF">
            <w:pPr>
              <w:rPr>
                <w:sz w:val="18"/>
                <w:szCs w:val="18"/>
              </w:rPr>
            </w:pPr>
            <w:r w:rsidRPr="00CB12BF">
              <w:rPr>
                <w:sz w:val="18"/>
                <w:szCs w:val="18"/>
              </w:rPr>
              <w:tab/>
            </w:r>
            <w:proofErr w:type="spellStart"/>
            <w:r w:rsidR="00CB12BF">
              <w:rPr>
                <w:sz w:val="18"/>
                <w:szCs w:val="18"/>
              </w:rPr>
              <w:t>a</w:t>
            </w:r>
            <w:r w:rsidR="00CB12BF" w:rsidRPr="00CB12BF">
              <w:rPr>
                <w:sz w:val="18"/>
                <w:szCs w:val="18"/>
              </w:rPr>
              <w:t>dd.d</w:t>
            </w:r>
            <w:proofErr w:type="spellEnd"/>
            <w:r w:rsidR="00CB12BF" w:rsidRPr="00CB12BF">
              <w:rPr>
                <w:sz w:val="18"/>
                <w:szCs w:val="18"/>
              </w:rPr>
              <w:t xml:space="preserve"> </w:t>
            </w:r>
            <w:r w:rsidR="00CB12BF">
              <w:rPr>
                <w:sz w:val="18"/>
                <w:szCs w:val="18"/>
              </w:rPr>
              <w:t>f6,f6,f1</w:t>
            </w:r>
          </w:p>
        </w:tc>
        <w:tc>
          <w:tcPr>
            <w:tcW w:w="283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94CF4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25F0C" w:rsidRPr="00CB12BF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425F0C" w:rsidRPr="00CB12BF" w:rsidRDefault="00425F0C" w:rsidP="009B7D03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FB781C" w:rsidRPr="007C3AAA" w:rsidRDefault="00FB781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s.d    f</w:t>
            </w:r>
            <w:r w:rsidR="00CB12BF">
              <w:rPr>
                <w:sz w:val="18"/>
                <w:szCs w:val="18"/>
                <w:lang w:val="it-IT"/>
              </w:rPr>
              <w:t>5</w:t>
            </w:r>
            <w:r w:rsidRPr="007C3AAA">
              <w:rPr>
                <w:sz w:val="18"/>
                <w:szCs w:val="18"/>
                <w:lang w:val="it-IT"/>
              </w:rPr>
              <w:t>,v5(r1)</w:t>
            </w:r>
          </w:p>
        </w:tc>
        <w:tc>
          <w:tcPr>
            <w:tcW w:w="283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C94CF4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FB781C" w:rsidRPr="007C3AAA" w:rsidRDefault="00FB781C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s.d    f</w:t>
            </w:r>
            <w:r w:rsidR="00CB12BF"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,</w:t>
            </w:r>
            <w:r w:rsidR="00CB12BF">
              <w:rPr>
                <w:sz w:val="18"/>
                <w:szCs w:val="18"/>
                <w:lang w:val="it-IT"/>
              </w:rPr>
              <w:t>v6</w:t>
            </w:r>
            <w:r w:rsidRPr="007C3AAA">
              <w:rPr>
                <w:sz w:val="18"/>
                <w:szCs w:val="18"/>
                <w:lang w:val="it-IT"/>
              </w:rPr>
              <w:t>(r</w:t>
            </w:r>
            <w:r w:rsidR="00CB12BF">
              <w:rPr>
                <w:sz w:val="18"/>
                <w:szCs w:val="18"/>
                <w:lang w:val="it-IT"/>
              </w:rPr>
              <w:t>1</w:t>
            </w:r>
            <w:r w:rsidRPr="007C3AAA">
              <w:rPr>
                <w:sz w:val="18"/>
                <w:szCs w:val="18"/>
                <w:lang w:val="it-IT"/>
              </w:rPr>
              <w:t>)</w:t>
            </w:r>
          </w:p>
        </w:tc>
        <w:tc>
          <w:tcPr>
            <w:tcW w:w="283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FB781C" w:rsidRPr="007C3AAA" w:rsidRDefault="00FB781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FB781C" w:rsidRPr="007C3AAA" w:rsidRDefault="00FB781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r w:rsidRPr="007C3AAA">
              <w:rPr>
                <w:sz w:val="18"/>
                <w:szCs w:val="18"/>
                <w:lang w:val="it-IT"/>
              </w:rPr>
              <w:t>daddui  r1,r1,8</w:t>
            </w:r>
          </w:p>
        </w:tc>
        <w:tc>
          <w:tcPr>
            <w:tcW w:w="283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FB781C" w:rsidRPr="007C3AAA" w:rsidRDefault="00FB781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425F0C" w:rsidRPr="007C3AAA" w:rsidRDefault="007C3AAA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r w:rsidR="00FB781C" w:rsidRPr="007C3AAA">
              <w:rPr>
                <w:sz w:val="18"/>
                <w:szCs w:val="18"/>
                <w:lang w:val="it-IT"/>
              </w:rPr>
              <w:t>daddi  r2,r2,-1</w:t>
            </w:r>
          </w:p>
        </w:tc>
        <w:tc>
          <w:tcPr>
            <w:tcW w:w="283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7C3AA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425F0C" w:rsidRPr="0044445A" w:rsidRDefault="00425F0C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425F0C" w:rsidRPr="00F40DA8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AA6F98" w:rsidRPr="007C3AAA" w:rsidRDefault="007C3AAA" w:rsidP="00A90C76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r w:rsidR="00AA6F98" w:rsidRPr="007C3AAA">
              <w:rPr>
                <w:sz w:val="18"/>
                <w:szCs w:val="18"/>
                <w:lang w:val="it-IT"/>
              </w:rPr>
              <w:t>bnez  r</w:t>
            </w:r>
            <w:r w:rsidR="00FB781C" w:rsidRPr="007C3AAA">
              <w:rPr>
                <w:sz w:val="18"/>
                <w:szCs w:val="18"/>
                <w:lang w:val="it-IT"/>
              </w:rPr>
              <w:t>2</w:t>
            </w:r>
            <w:r w:rsidR="00AA6F98" w:rsidRPr="007C3AAA">
              <w:rPr>
                <w:sz w:val="18"/>
                <w:szCs w:val="18"/>
                <w:lang w:val="it-IT"/>
              </w:rPr>
              <w:t xml:space="preserve">,loop  </w:t>
            </w:r>
          </w:p>
        </w:tc>
        <w:tc>
          <w:tcPr>
            <w:tcW w:w="283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AA6F98" w:rsidRPr="0044445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AA6F98" w:rsidRPr="00F40DA8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216541" w:rsidRPr="007C3AAA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AA6F98" w:rsidRPr="007C3AAA" w:rsidRDefault="00AA6F98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        </w:t>
            </w:r>
            <w:r w:rsidRPr="007C3AAA">
              <w:rPr>
                <w:sz w:val="18"/>
                <w:szCs w:val="18"/>
                <w:lang w:val="it-IT"/>
              </w:rPr>
              <w:t>halt</w:t>
            </w:r>
          </w:p>
        </w:tc>
        <w:tc>
          <w:tcPr>
            <w:tcW w:w="283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AA6F98" w:rsidRPr="007C3AAA" w:rsidRDefault="00AA6F98" w:rsidP="009B7D03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AA6F98" w:rsidRPr="00F40DA8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A6F98" w:rsidRPr="007C3AAA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AA6F98" w:rsidRPr="007C3AAA" w:rsidRDefault="00AA6F98" w:rsidP="009B7D03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:rsidR="00AA6F98" w:rsidRPr="007C3AAA" w:rsidRDefault="00AA6F98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AA6F98" w:rsidRPr="007C3AAA" w:rsidRDefault="00AA6F98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bookmarkEnd w:id="0"/>
    </w:tbl>
    <w:p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:rsidR="00CB12BF" w:rsidRDefault="007C3AAA" w:rsidP="00CB12BF">
      <w:pPr>
        <w:rPr>
          <w:lang w:val="it-IT"/>
        </w:rPr>
      </w:pPr>
      <w:r>
        <w:rPr>
          <w:lang w:val="it-IT"/>
        </w:rPr>
        <w:lastRenderedPageBreak/>
        <w:t>Con</w:t>
      </w:r>
      <w:r w:rsidR="00CB12BF">
        <w:rPr>
          <w:lang w:val="it-IT"/>
        </w:rPr>
        <w:t>s</w:t>
      </w:r>
      <w:r>
        <w:rPr>
          <w:lang w:val="it-IT"/>
        </w:rPr>
        <w:t>iderando</w:t>
      </w:r>
      <w:r w:rsidR="00CA39D5" w:rsidRPr="007C3AAA">
        <w:rPr>
          <w:lang w:val="it-IT"/>
        </w:rPr>
        <w:t xml:space="preserve"> </w:t>
      </w:r>
      <w:r w:rsidR="00CB12BF">
        <w:rPr>
          <w:lang w:val="it-IT"/>
        </w:rPr>
        <w:t xml:space="preserve">il </w:t>
      </w:r>
      <w:r w:rsidR="00CA39D5" w:rsidRPr="007C3AAA">
        <w:rPr>
          <w:lang w:val="it-IT"/>
        </w:rPr>
        <w:t xml:space="preserve">programma </w:t>
      </w:r>
      <w:r w:rsidR="00CB12BF">
        <w:rPr>
          <w:lang w:val="it-IT"/>
        </w:rPr>
        <w:t xml:space="preserve">precedente, lo si ottimizzi in modo da eliminare per quanto possibile gli stalli del programma usando le tecniche note come </w:t>
      </w:r>
      <w:r w:rsidR="00CB12BF" w:rsidRPr="00CB12BF">
        <w:rPr>
          <w:lang w:val="it-IT"/>
        </w:rPr>
        <w:t>resche</w:t>
      </w:r>
      <w:r w:rsidR="00CB12BF">
        <w:rPr>
          <w:lang w:val="it-IT"/>
        </w:rPr>
        <w:t xml:space="preserve">duling </w:t>
      </w:r>
      <w:r w:rsidR="00CB12BF" w:rsidRPr="00CB12BF">
        <w:rPr>
          <w:lang w:val="it-IT"/>
        </w:rPr>
        <w:t>e register renaming.</w:t>
      </w:r>
      <w:r w:rsidR="00CB12BF">
        <w:rPr>
          <w:lang w:val="it-IT"/>
        </w:rPr>
        <w:t xml:space="preserve"> Si calcoli il tempo di esecuzione del nuovo programma nella stessa architettura evidenziando il miglioramento ottenuto. 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 xml:space="preserve">Clock </w:t>
            </w:r>
            <w:r w:rsidRPr="00216541">
              <w:rPr>
                <w:b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B12BF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CB12BF" w:rsidRPr="00216541" w:rsidRDefault="00CB12BF" w:rsidP="00B34ADE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CB12BF" w:rsidRPr="00216541" w:rsidRDefault="00CB12BF" w:rsidP="00B34ADE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B12BF" w:rsidRPr="00216541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CB12BF" w:rsidRPr="00216541" w:rsidRDefault="00CB12BF" w:rsidP="00B34ADE">
            <w:pPr>
              <w:rPr>
                <w:b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B12BF" w:rsidRPr="00216541" w:rsidTr="00B34ADE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CB12BF" w:rsidRPr="00216541" w:rsidRDefault="00CB12BF" w:rsidP="00B34ADE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CB12BF" w:rsidRPr="00216541" w:rsidRDefault="00CB12B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CB12BF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CB12BF" w:rsidRPr="00216541" w:rsidRDefault="00CB12BF" w:rsidP="00B34ADE">
            <w:pPr>
              <w:snapToGrid w:val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CB12BF" w:rsidRPr="00216541" w:rsidRDefault="00CB12B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5342EF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5342EF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5342EF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5342EF" w:rsidRPr="00216541" w:rsidRDefault="005342EF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5342EF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5342EF" w:rsidRPr="00216541" w:rsidRDefault="005342EF" w:rsidP="005342EF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5342EF" w:rsidRPr="00216541" w:rsidRDefault="005342EF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775DAD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</w:rPr>
            </w:pPr>
          </w:p>
        </w:tc>
      </w:tr>
      <w:tr w:rsidR="00775DAD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775DAD" w:rsidRPr="00216541" w:rsidRDefault="00775DAD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775DAD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775DAD" w:rsidRPr="00216541" w:rsidRDefault="00775DAD" w:rsidP="00775DAD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775DAD" w:rsidRPr="00216541" w:rsidRDefault="00775DAD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35763C" w:rsidRPr="00216541" w:rsidRDefault="0035763C" w:rsidP="0035763C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35763C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35763C" w:rsidRPr="00216541" w:rsidRDefault="0035763C" w:rsidP="0035763C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216541" w:rsidRPr="00216541" w:rsidTr="00B34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:rsidR="0035763C" w:rsidRPr="00216541" w:rsidRDefault="0035763C" w:rsidP="0035763C">
            <w:pPr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:rsidR="0035763C" w:rsidRPr="00216541" w:rsidRDefault="0035763C" w:rsidP="0021654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:rsidR="0035763C" w:rsidRPr="00216541" w:rsidRDefault="0035763C" w:rsidP="00216541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35763C" w:rsidRPr="00216541" w:rsidTr="00B34ADE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:rsidR="0035763C" w:rsidRPr="00216541" w:rsidRDefault="0035763C" w:rsidP="0035763C">
            <w:pPr>
              <w:jc w:val="right"/>
              <w:rPr>
                <w:b/>
                <w:sz w:val="18"/>
                <w:szCs w:val="18"/>
                <w:lang w:val="it-IT"/>
              </w:rPr>
            </w:pPr>
            <w:r w:rsidRPr="00216541">
              <w:rPr>
                <w:b/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:rsidR="0035763C" w:rsidRPr="00216541" w:rsidRDefault="0035763C" w:rsidP="0035763C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  <w:lang w:val="it-IT"/>
              </w:rPr>
            </w:pPr>
            <w:bookmarkStart w:id="1" w:name="_GoBack"/>
            <w:bookmarkEnd w:id="1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:rsidR="0035763C" w:rsidRPr="00216541" w:rsidRDefault="0035763C" w:rsidP="0035763C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</w:tbl>
    <w:p w:rsidR="00C70C7E" w:rsidRPr="007C3AAA" w:rsidRDefault="00C70C7E" w:rsidP="007C3AAA">
      <w:pPr>
        <w:rPr>
          <w:lang w:val="it-IT"/>
        </w:rPr>
      </w:pPr>
    </w:p>
    <w:sectPr w:rsidR="00C70C7E" w:rsidRPr="007C3AAA" w:rsidSect="00CB12BF">
      <w:footnotePr>
        <w:pos w:val="beneathText"/>
      </w:footnotePr>
      <w:pgSz w:w="16837" w:h="11905" w:orient="landscape"/>
      <w:pgMar w:top="1418" w:right="1440" w:bottom="28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0DE" w:rsidRDefault="006800DE" w:rsidP="00B7466F">
      <w:r>
        <w:separator/>
      </w:r>
    </w:p>
  </w:endnote>
  <w:endnote w:type="continuationSeparator" w:id="0">
    <w:p w:rsidR="006800DE" w:rsidRDefault="006800DE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541" w:rsidRDefault="00216541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6541" w:rsidRDefault="00216541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541" w:rsidRDefault="00216541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20C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0DE" w:rsidRDefault="006800DE" w:rsidP="00B7466F">
      <w:r>
        <w:separator/>
      </w:r>
    </w:p>
  </w:footnote>
  <w:footnote w:type="continuationSeparator" w:id="0">
    <w:p w:rsidR="006800DE" w:rsidRDefault="006800DE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541" w:rsidRPr="003053B1" w:rsidRDefault="00216541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541" w:rsidRPr="005313C9" w:rsidRDefault="00216541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">
              <v:textbox>
                <w:txbxContent>
                  <w:p w:rsidR="00216541" w:rsidRPr="005313C9" w:rsidRDefault="00216541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>16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Settembre </w:t>
    </w:r>
    <w:r w:rsidRPr="003053B1">
      <w:rPr>
        <w:rFonts w:ascii="Verdana" w:hAnsi="Verdana"/>
        <w:sz w:val="28"/>
        <w:szCs w:val="28"/>
        <w:lang w:val="it-IT"/>
      </w:rPr>
      <w:t>2020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:rsidR="00216541" w:rsidRPr="00757D80" w:rsidRDefault="00216541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</w:t>
    </w:r>
    <w:proofErr w:type="gramStart"/>
    <w:r>
      <w:rPr>
        <w:sz w:val="24"/>
        <w:szCs w:val="24"/>
      </w:rPr>
      <w:t>sanchez</w:t>
    </w:r>
    <w:proofErr w:type="gramEnd"/>
    <w:r w:rsidRPr="00B7466F">
      <w:rPr>
        <w:sz w:val="24"/>
        <w:szCs w:val="24"/>
      </w:rPr>
      <w:t>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:rsidR="00216541" w:rsidRDefault="002165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1"/>
  </w:num>
  <w:num w:numId="5">
    <w:abstractNumId w:val="4"/>
  </w:num>
  <w:num w:numId="6">
    <w:abstractNumId w:val="14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18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17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6C"/>
    <w:rsid w:val="00000C5F"/>
    <w:rsid w:val="00055C66"/>
    <w:rsid w:val="000647AC"/>
    <w:rsid w:val="000D7A12"/>
    <w:rsid w:val="001259DA"/>
    <w:rsid w:val="00132E84"/>
    <w:rsid w:val="00136919"/>
    <w:rsid w:val="00156D65"/>
    <w:rsid w:val="001D4746"/>
    <w:rsid w:val="00207552"/>
    <w:rsid w:val="002134B1"/>
    <w:rsid w:val="002148B6"/>
    <w:rsid w:val="00216541"/>
    <w:rsid w:val="002228B7"/>
    <w:rsid w:val="002924AD"/>
    <w:rsid w:val="002A0196"/>
    <w:rsid w:val="002A704D"/>
    <w:rsid w:val="002B1FE7"/>
    <w:rsid w:val="002E43D4"/>
    <w:rsid w:val="002F4464"/>
    <w:rsid w:val="003053B1"/>
    <w:rsid w:val="00321374"/>
    <w:rsid w:val="00344DDE"/>
    <w:rsid w:val="0035763C"/>
    <w:rsid w:val="00404EE7"/>
    <w:rsid w:val="00425F0C"/>
    <w:rsid w:val="00432840"/>
    <w:rsid w:val="0044445A"/>
    <w:rsid w:val="00476C9D"/>
    <w:rsid w:val="00480521"/>
    <w:rsid w:val="004A1BB0"/>
    <w:rsid w:val="004B5217"/>
    <w:rsid w:val="004B7BA5"/>
    <w:rsid w:val="004D6000"/>
    <w:rsid w:val="004F2F74"/>
    <w:rsid w:val="004F52ED"/>
    <w:rsid w:val="005313C9"/>
    <w:rsid w:val="005342EF"/>
    <w:rsid w:val="00551D2E"/>
    <w:rsid w:val="005805F2"/>
    <w:rsid w:val="005A41C2"/>
    <w:rsid w:val="005B27BB"/>
    <w:rsid w:val="005D5B2C"/>
    <w:rsid w:val="005E3BB9"/>
    <w:rsid w:val="005F2DB0"/>
    <w:rsid w:val="00601C7C"/>
    <w:rsid w:val="006602F5"/>
    <w:rsid w:val="006800DE"/>
    <w:rsid w:val="006A61FC"/>
    <w:rsid w:val="006C5007"/>
    <w:rsid w:val="006C6324"/>
    <w:rsid w:val="006D105B"/>
    <w:rsid w:val="006D50AE"/>
    <w:rsid w:val="006F341A"/>
    <w:rsid w:val="007117EC"/>
    <w:rsid w:val="00733987"/>
    <w:rsid w:val="00735BB9"/>
    <w:rsid w:val="0074300A"/>
    <w:rsid w:val="00755612"/>
    <w:rsid w:val="00757D80"/>
    <w:rsid w:val="00775DAD"/>
    <w:rsid w:val="007C3AAA"/>
    <w:rsid w:val="007C4B6E"/>
    <w:rsid w:val="007E5F25"/>
    <w:rsid w:val="0086343E"/>
    <w:rsid w:val="00885DCA"/>
    <w:rsid w:val="00902E80"/>
    <w:rsid w:val="009141B4"/>
    <w:rsid w:val="00922B44"/>
    <w:rsid w:val="00955733"/>
    <w:rsid w:val="00995A30"/>
    <w:rsid w:val="009B7D03"/>
    <w:rsid w:val="009D59ED"/>
    <w:rsid w:val="00A61060"/>
    <w:rsid w:val="00A90C76"/>
    <w:rsid w:val="00AA6F98"/>
    <w:rsid w:val="00AF3B41"/>
    <w:rsid w:val="00B3442C"/>
    <w:rsid w:val="00B34ADE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5150"/>
    <w:rsid w:val="00BF5F00"/>
    <w:rsid w:val="00C504D8"/>
    <w:rsid w:val="00C70C7E"/>
    <w:rsid w:val="00C808C0"/>
    <w:rsid w:val="00C94CF4"/>
    <w:rsid w:val="00CA316C"/>
    <w:rsid w:val="00CA39D5"/>
    <w:rsid w:val="00CB12BF"/>
    <w:rsid w:val="00CC4429"/>
    <w:rsid w:val="00CD59F5"/>
    <w:rsid w:val="00CD7913"/>
    <w:rsid w:val="00D13905"/>
    <w:rsid w:val="00D20AF2"/>
    <w:rsid w:val="00D36705"/>
    <w:rsid w:val="00D632A3"/>
    <w:rsid w:val="00E62E3D"/>
    <w:rsid w:val="00ED6E6F"/>
    <w:rsid w:val="00F220C7"/>
    <w:rsid w:val="00F40DA8"/>
    <w:rsid w:val="00F44E2B"/>
    <w:rsid w:val="00F51891"/>
    <w:rsid w:val="00F7162F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table" w:styleId="TableGrid">
    <w:name w:val="Table Grid"/>
    <w:basedOn w:val="TableNormal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dTable3">
    <w:name w:val="Grid Table 3"/>
    <w:basedOn w:val="TableNormal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Paolo Bernardi</cp:lastModifiedBy>
  <cp:revision>3</cp:revision>
  <cp:lastPrinted>2020-10-20T05:16:00Z</cp:lastPrinted>
  <dcterms:created xsi:type="dcterms:W3CDTF">2020-10-20T07:46:00Z</dcterms:created>
  <dcterms:modified xsi:type="dcterms:W3CDTF">2020-10-20T08:10:00Z</dcterms:modified>
</cp:coreProperties>
</file>