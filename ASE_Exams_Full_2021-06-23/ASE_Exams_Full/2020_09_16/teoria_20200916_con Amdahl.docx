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3BCB00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 xml:space="preserve">Considerare la seguente </w:t>
      </w:r>
      <w:proofErr w:type="spellStart"/>
      <w:r w:rsidRPr="007C3AAA">
        <w:rPr>
          <w:lang w:val="it-IT"/>
        </w:rPr>
        <w:t>architectura</w:t>
      </w:r>
      <w:proofErr w:type="spellEnd"/>
      <w:r w:rsidRPr="007C3AAA">
        <w:rPr>
          <w:lang w:val="it-IT"/>
        </w:rPr>
        <w:t xml:space="preserve">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216541" w14:paraId="7A554D7D" w14:textId="77777777" w:rsidTr="00D74CB3">
        <w:trPr>
          <w:trHeight w:val="785"/>
        </w:trPr>
        <w:tc>
          <w:tcPr>
            <w:tcW w:w="3544" w:type="dxa"/>
          </w:tcPr>
          <w:p w14:paraId="5FE77732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4DD49BD8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706B8FC6" w14:textId="77777777"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697784C1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292CDA9F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14:paraId="38CBDEED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003409C9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676815C5" w14:textId="76D2CB30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</w:t>
            </w:r>
            <w:r w:rsidR="00E518C5">
              <w:rPr>
                <w:lang w:val="it-IT"/>
              </w:rPr>
              <w:t>e</w:t>
            </w:r>
            <w:r w:rsidRPr="007C3AAA">
              <w:rPr>
                <w:lang w:val="it-IT"/>
              </w:rPr>
              <w:t xml:space="preserve"> in modo out-of-</w:t>
            </w:r>
            <w:proofErr w:type="spellStart"/>
            <w:r w:rsidRPr="007C3AAA">
              <w:rPr>
                <w:lang w:val="it-IT"/>
              </w:rPr>
              <w:t>order</w:t>
            </w:r>
            <w:proofErr w:type="spellEnd"/>
            <w:r w:rsidRPr="007C3AAA">
              <w:rPr>
                <w:lang w:val="it-IT"/>
              </w:rPr>
              <w:t>.</w:t>
            </w:r>
          </w:p>
          <w:p w14:paraId="1F1817C9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358A9B96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 xml:space="preserve">Facendo riferimento al frammento di codice riportato, si mostrino le tempistiche relative all’esecuzione ciascuna istruzione e si calcoli il numero totale di clock </w:t>
      </w:r>
      <w:proofErr w:type="spellStart"/>
      <w:r w:rsidRPr="007C3AAA">
        <w:rPr>
          <w:lang w:val="it-IT"/>
        </w:rPr>
        <w:t>cycles</w:t>
      </w:r>
      <w:proofErr w:type="spellEnd"/>
      <w:r w:rsidRPr="007C3AAA">
        <w:rPr>
          <w:lang w:val="it-IT"/>
        </w:rPr>
        <w:t xml:space="preserve">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217FA7FB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395BFD89" w14:textId="77777777"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14:paraId="1CD040D6" w14:textId="756643D0" w:rsidR="005805F2" w:rsidRPr="007C3AAA" w:rsidRDefault="00CB12BF" w:rsidP="00D74CB3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18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227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DF52FB" w:rsidRPr="007C3AAA" w14:paraId="7DAE7F94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7C5402F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3E02CAE5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0C2E95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1BAF9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2CDC5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0E12B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F165F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E109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2AAEF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7E1F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F5D56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0945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B3CC1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A8C47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5DE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CC47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D612C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C37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1CC2D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02C0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99123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D58B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216B4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1D53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2A139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3EC6B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98D0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8340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4A45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4B90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EDCCD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D785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3D19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2B9BE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08492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EC2AE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3694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EF59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41766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6907D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5DBD0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22AC40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CB12BF" w:rsidRPr="007C3AAA" w14:paraId="6D4EC37E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2A613E7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>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</w:t>
            </w:r>
            <w:proofErr w:type="gramEnd"/>
            <w:r w:rsidR="007C3AAA" w:rsidRPr="007C3AAA">
              <w:rPr>
                <w:sz w:val="18"/>
                <w:szCs w:val="18"/>
                <w:lang w:val="it-IT"/>
              </w:rPr>
              <w:t xml:space="preserve">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6FA60BB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1C0C9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1C2E8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3124C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5C507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88AAB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0A307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F2BE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7554A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3D61F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E3E55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E340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2F852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13607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696E0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AFF66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8D067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3EDC4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9554B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0419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41AF9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F9733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C5020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EACD1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CAA4F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27D8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76E2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396E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4CA9D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1CDA8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827B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1853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4AFBC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AD9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6D21B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B2D32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5B543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BA7BA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277097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3173B6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DF52FB" w:rsidRPr="007C3AAA" w14:paraId="6B09D246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01AEBA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>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</w:t>
            </w:r>
            <w:proofErr w:type="gramEnd"/>
            <w:r w:rsidR="007C3AAA" w:rsidRPr="007C3AAA">
              <w:rPr>
                <w:sz w:val="18"/>
                <w:szCs w:val="18"/>
                <w:lang w:val="it-IT"/>
              </w:rPr>
              <w:t xml:space="preserve">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272BFE4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C7634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3992E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C6AE5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C3A4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F529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741F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BA68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4284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410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7C6F0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BD277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A0A35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A69AE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91F54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7B585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F9009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9935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B72D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4BF96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AB9BC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8477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DB632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7725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E3E68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0E617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BCF49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FCB6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29F4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8AFA1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A8ED7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ABC9E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6D4F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843ED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6C1D8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B62A0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7606F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F4DCD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C9BC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C45563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03C68219" w14:textId="77777777" w:rsidTr="00C415C6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72D4B426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65100539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32A53972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V5: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3" w:type="dxa"/>
            <w:shd w:val="clear" w:color="auto" w:fill="auto"/>
          </w:tcPr>
          <w:p w14:paraId="079986C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D5761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20F1E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EC192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8EEEC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6A0AF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E32E5E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AA3EF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3E22D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CB197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9C232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FC4E0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494BDD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F02C7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E76AA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F3B88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FAD27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67B96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A4160E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2FD46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AF5A7F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38F86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9E938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8EBC0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9CFF01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39BDB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30649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8F841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CA552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3145A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4B0AF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EF742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47C347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1B3CB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DF5A5C7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E5A6F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42821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85363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77EE7D5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A907AD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DF52FB" w:rsidRPr="007C3AAA" w14:paraId="1CA5B68F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7179BEB0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4: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66955C5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03B5B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5E237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834FB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96F8C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1B79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7CED8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B12D6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28C98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C8F1F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F7CFCD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EBA5F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4BD5C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55A26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43A17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96CCA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358B1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4DCB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338A7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4673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08EE0B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A0EAE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0374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362BD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3D7B2D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AB488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0A9A2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C93AC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E02E4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5BE85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ECC17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C7FCF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3FF1F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33261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4A1103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B57E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E86BD9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7E346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AC513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9B3AAA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7C9B4395" w14:textId="77777777" w:rsidTr="00C415C6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1C595E26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5: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2B7D953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369A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8813D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6EDEF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CE08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F893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6FF6D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5CA9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CF7FD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6752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C4012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6E62F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D726A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F2796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277E9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30467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0C146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769C4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568E8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7EF5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9501C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729CE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F9AFF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E1831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F88D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248E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13656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56BE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A8FD5F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0CDC6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716DA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87BB7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3089D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25F33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F0A8E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8D501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451FA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AFE3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583E1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3526FE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DF52FB" w:rsidRPr="007C3AAA" w14:paraId="46E9663E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6B7CAF73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2963C6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C6536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7AEB1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98B1D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EB1D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CD4D2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15C08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87384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87021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670CD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642C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01C00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2FC7C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0FAF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CCA0A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3C41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9A1D6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77AB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ADCE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5A36E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F92EB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81BA1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CC99D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376BC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2EAFD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1CE9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3F72D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2670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B71E7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18A30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324D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C6D1A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667AA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7CBB0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1FCB4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C5EAB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CB11E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79A7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1E8D2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71976A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E292F9F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03042B4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51FBD7B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90754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F0332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763D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EF096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962E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641CB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ADBE5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6BFC1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B34BE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73002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D9DD5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0C3DA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A5DF3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725AD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13B39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DE48C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AE3B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1ED31F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963ED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F51A8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07091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F416E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1FCFE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77699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19D6A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4CFC5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890F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5EDA0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E0220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854ED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D623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1DE45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CCFFC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7DFF1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EED5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D4FFF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DB31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7CC1C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C23380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DF52FB" w:rsidRPr="007C3AAA" w14:paraId="38ABD44D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7D14C0BF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main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6C6324"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="006C6324" w:rsidRPr="007C3AAA">
              <w:rPr>
                <w:sz w:val="18"/>
                <w:szCs w:val="18"/>
                <w:lang w:val="it-IT"/>
              </w:rPr>
              <w:t xml:space="preserve">    r</w:t>
            </w:r>
            <w:proofErr w:type="gramStart"/>
            <w:r w:rsidR="006C6324" w:rsidRPr="007C3AAA">
              <w:rPr>
                <w:sz w:val="18"/>
                <w:szCs w:val="18"/>
                <w:lang w:val="it-IT"/>
              </w:rPr>
              <w:t>1,r</w:t>
            </w:r>
            <w:proofErr w:type="gramEnd"/>
            <w:r w:rsidR="006C6324" w:rsidRPr="007C3AAA">
              <w:rPr>
                <w:sz w:val="18"/>
                <w:szCs w:val="18"/>
                <w:lang w:val="it-IT"/>
              </w:rPr>
              <w:t>0,0</w:t>
            </w:r>
          </w:p>
        </w:tc>
        <w:tc>
          <w:tcPr>
            <w:tcW w:w="283" w:type="dxa"/>
          </w:tcPr>
          <w:p w14:paraId="2033655C" w14:textId="0FC9F8E3" w:rsidR="009B7D03" w:rsidRPr="007C3AAA" w:rsidRDefault="00E518C5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C44B91" w14:textId="525DC719" w:rsidR="009B7D03" w:rsidRPr="007C3AAA" w:rsidRDefault="00E518C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B93EF03" w14:textId="72ABF17B" w:rsidR="009B7D03" w:rsidRPr="007C3AAA" w:rsidRDefault="00E518C5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45314F" w14:textId="495BEEFF" w:rsidR="009B7D03" w:rsidRPr="007C3AAA" w:rsidRDefault="00E518C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A81A133" w14:textId="66EC9B74" w:rsidR="009B7D03" w:rsidRPr="007C3AAA" w:rsidRDefault="00E518C5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122B52" w14:textId="3D75F07D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14C421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B4E992" w14:textId="5326D39B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71801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4C14C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C6CE85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ED9A3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40DD0F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6D561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8BF7A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A7EEC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80E5FF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04320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0091A1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DFD23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8F4949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FB6B2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4ABE43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71FD4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0EB78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A49AD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D575F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1C27C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2DDD79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9633E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5354E1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EC1BA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ED75F7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D3433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C6A7E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4B46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2A42D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520C9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B9CD5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406EC81" w14:textId="69DB39C0" w:rsidR="009B7D03" w:rsidRPr="007C3AAA" w:rsidRDefault="00E00DB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CB12BF" w:rsidRPr="007C3AAA" w14:paraId="0B974494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32FC53BB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>2,r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0,100</w:t>
            </w:r>
          </w:p>
        </w:tc>
        <w:tc>
          <w:tcPr>
            <w:tcW w:w="283" w:type="dxa"/>
            <w:shd w:val="clear" w:color="auto" w:fill="auto"/>
          </w:tcPr>
          <w:p w14:paraId="15250AE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C47D" w14:textId="4D14BEA5" w:rsidR="006C6324" w:rsidRPr="007C3AAA" w:rsidRDefault="00E00DB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2C1CC52" w14:textId="2FE2931D" w:rsidR="006C6324" w:rsidRPr="007C3AAA" w:rsidRDefault="00E00DB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C8489F" w14:textId="22328AD7" w:rsidR="006C6324" w:rsidRPr="007C3AAA" w:rsidRDefault="00E00DB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196C5A5" w14:textId="080522A4" w:rsidR="006C6324" w:rsidRPr="007C3AAA" w:rsidRDefault="00E00DB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29022B" w14:textId="480E9A76" w:rsidR="006C6324" w:rsidRPr="007C3AAA" w:rsidRDefault="00E00DB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044DA15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6F07EC" w14:textId="385294E4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FB1FB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B9FA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19CA93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7D469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0ACD5F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75BBA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AC1517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B1C1A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5F53F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2560B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FCC7A5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3B30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77BBDB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6E8FC2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8DDF17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4587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B372C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47EF9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BEB0B8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E664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F666B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CE774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C2DD0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A6F1A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224EE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9FA94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2F1671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7C9F42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F64EEB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3E39B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982C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B5B60A4" w14:textId="627FE9E0" w:rsidR="006C6324" w:rsidRPr="007C3AAA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F52FB" w:rsidRPr="007C3AAA" w14:paraId="65AB1B08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452EA2CE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f1,v1(r1)</w:t>
            </w:r>
          </w:p>
        </w:tc>
        <w:tc>
          <w:tcPr>
            <w:tcW w:w="283" w:type="dxa"/>
          </w:tcPr>
          <w:p w14:paraId="292885C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A15EC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BD4A83" w14:textId="088B4488" w:rsidR="00425F0C" w:rsidRPr="007C3AAA" w:rsidRDefault="00E00DB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E05E1B" w14:textId="61D0C116" w:rsidR="00425F0C" w:rsidRPr="007C3AAA" w:rsidRDefault="00E00DB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D86F577" w14:textId="208C653A" w:rsidR="00425F0C" w:rsidRPr="007C3AAA" w:rsidRDefault="00E00DB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83D742" w14:textId="45141BB1" w:rsidR="00425F0C" w:rsidRPr="007C3AAA" w:rsidRDefault="00E00DB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5E5D0BA" w14:textId="2F7722EE" w:rsidR="00425F0C" w:rsidRPr="007C3AAA" w:rsidRDefault="00E00DB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85299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9869C7" w14:textId="5A6A3A7C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1EE9C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FB8C7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48F09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42F3F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9681D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009CB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887FD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9CCB2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2A303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87BB4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7F60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16014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3AA93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7AD9A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FCD5B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A0164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83E6E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3F0E5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158C7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BBD82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5F2FE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BD501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B64B6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77D8C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C5329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33EB2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D13ED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657C4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5C868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A1F3B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8105574" w14:textId="603C2292" w:rsidR="00425F0C" w:rsidRPr="007C3AAA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14:paraId="7E79C06B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7038DE37" w14:textId="77777777"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2,v2(r1)</w:t>
            </w:r>
          </w:p>
        </w:tc>
        <w:tc>
          <w:tcPr>
            <w:tcW w:w="283" w:type="dxa"/>
            <w:shd w:val="clear" w:color="auto" w:fill="auto"/>
          </w:tcPr>
          <w:p w14:paraId="50B1DBC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49BF4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3CF4E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8BBBB3" w14:textId="413CB7F6" w:rsidR="00425F0C" w:rsidRPr="007C3AAA" w:rsidRDefault="00E00DB4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6AC9905" w14:textId="6AAC6F95" w:rsidR="00425F0C" w:rsidRPr="007C3AAA" w:rsidRDefault="00E00DB4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772A3D" w14:textId="744189A8" w:rsidR="00425F0C" w:rsidRPr="007C3AAA" w:rsidRDefault="00E00DB4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49C1C55" w14:textId="114AECC4" w:rsidR="00425F0C" w:rsidRPr="007C3AAA" w:rsidRDefault="00E00DB4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F7CF3C" w14:textId="0269E310" w:rsidR="00425F0C" w:rsidRPr="007C3AAA" w:rsidRDefault="00E00DB4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4D5E911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B1AD3" w14:textId="566ACDE9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20EEF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7D2DA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4E813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C10C4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01CB9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EBABE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2FA80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AA7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92AC7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EE50E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A19BC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E3268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4A943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5B7A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039D8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BEC9F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56C99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8197C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A87DE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F364E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73E00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65E65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41D51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97E1F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C5879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EEABA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3C07C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0221A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D2A3E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CE73F71" w14:textId="7E071FF7" w:rsidR="00425F0C" w:rsidRPr="007C3AAA" w:rsidRDefault="00D74CB3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F52FB" w:rsidRPr="007C3AAA" w14:paraId="18BB2A19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1FD7B824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="00CB12BF"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5,f1,f2</w:t>
            </w:r>
          </w:p>
        </w:tc>
        <w:tc>
          <w:tcPr>
            <w:tcW w:w="283" w:type="dxa"/>
          </w:tcPr>
          <w:p w14:paraId="31C00CE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BAD86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0B9D0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944B0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ED61B" w14:textId="1D20CBC2" w:rsidR="00425F0C" w:rsidRPr="007C3AAA" w:rsidRDefault="00E00DB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8BB19" w14:textId="0E358328" w:rsidR="00425F0C" w:rsidRPr="007C3AAA" w:rsidRDefault="00E00DB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96EA07F" w14:textId="0CE32B45" w:rsidR="00425F0C" w:rsidRPr="007C3AAA" w:rsidRDefault="00E00DB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100FFE" w14:textId="6B677CC7" w:rsidR="00425F0C" w:rsidRPr="007C3AAA" w:rsidRDefault="00897D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77422D4E" w14:textId="5B036991" w:rsidR="00425F0C" w:rsidRPr="007C3AAA" w:rsidRDefault="00897D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D105B8" w14:textId="2DDA16C5" w:rsidR="00425F0C" w:rsidRPr="007C3AAA" w:rsidRDefault="00E00DB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2DD52B67" w14:textId="22A85E02" w:rsidR="00425F0C" w:rsidRPr="007C3AAA" w:rsidRDefault="00E00DB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EED3CD" w14:textId="302B2F6B" w:rsidR="00425F0C" w:rsidRPr="007C3AAA" w:rsidRDefault="00E00DB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64040F5" w14:textId="03C6FAA9" w:rsidR="00425F0C" w:rsidRPr="007C3AAA" w:rsidRDefault="00E00DB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08B68B" w14:textId="038AD042" w:rsidR="00425F0C" w:rsidRPr="007C3AAA" w:rsidRDefault="00E00DB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7B4FCD88" w14:textId="5B161610" w:rsidR="00425F0C" w:rsidRPr="007C3AAA" w:rsidRDefault="00E00DB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CCED8" w14:textId="70B8B4AA" w:rsidR="00425F0C" w:rsidRPr="007C3AAA" w:rsidRDefault="00E00DB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7E818CD" w14:textId="78F7C947" w:rsidR="00425F0C" w:rsidRPr="007C3AAA" w:rsidRDefault="00E00DB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0C2C4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0B0497" w14:textId="7248301D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BC178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DF8DD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51CF0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80B3B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7C0BD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DFEB9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5DAC3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A481D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15CFF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D9610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6AFE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A3727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6AB6C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F242E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FCD57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95BEE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CA404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107D7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AB303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65F8A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7015232" w14:textId="72623A44" w:rsidR="00425F0C" w:rsidRPr="007C3AAA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CB12BF" w:rsidRPr="007C3AAA" w14:paraId="11DA6216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5F4AC411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3,v3(r1)</w:t>
            </w:r>
          </w:p>
        </w:tc>
        <w:tc>
          <w:tcPr>
            <w:tcW w:w="283" w:type="dxa"/>
            <w:shd w:val="clear" w:color="auto" w:fill="auto"/>
          </w:tcPr>
          <w:p w14:paraId="5250A8D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6A838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4545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6565E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031AE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2BA412" w14:textId="4A47FF98" w:rsidR="00425F0C" w:rsidRPr="007C3AAA" w:rsidRDefault="00E00DB4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C42416D" w14:textId="47253A64" w:rsidR="00425F0C" w:rsidRPr="007C3AAA" w:rsidRDefault="00E00DB4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D4A1E1" w14:textId="19A02C61" w:rsidR="00425F0C" w:rsidRPr="007C3AAA" w:rsidRDefault="008F62C3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C52FFD1" w14:textId="30D331F9" w:rsidR="00425F0C" w:rsidRPr="007C3AAA" w:rsidRDefault="008F62C3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2CCEE9" w14:textId="3130E1CB" w:rsidR="00425F0C" w:rsidRPr="007C3AAA" w:rsidRDefault="008F62C3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D0AC69F" w14:textId="3B52F566" w:rsidR="00425F0C" w:rsidRPr="007C3AAA" w:rsidRDefault="008F62C3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726C8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BB05D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DBA79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B9960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BCCD7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2399C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087E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FA3308" w14:textId="01D5631E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84A7C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245587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F201B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38DC6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6CAFF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862C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E3A09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950205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7B5E2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7939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462C9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2ABA03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ED9C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64CB0F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CEC14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D9E843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B0048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AB16CB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662D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A4D3D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F51D80E" w14:textId="3D624681" w:rsidR="00425F0C" w:rsidRPr="007C3AAA" w:rsidRDefault="00D74CB3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B7049E" w:rsidRPr="007C3AAA" w14:paraId="54457828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01F1A709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="00CB12BF"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2EA1AAD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24824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A7C6A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C9FC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097399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A48F2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5559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823E93" w14:textId="4DCECE3B" w:rsidR="00425F0C" w:rsidRPr="007C3AAA" w:rsidRDefault="00B704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72A785BC" w14:textId="11CA8015" w:rsidR="00425F0C" w:rsidRPr="007C3AAA" w:rsidRDefault="00B7049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C272B6" w14:textId="20A06685" w:rsidR="00425F0C" w:rsidRPr="007C3AAA" w:rsidRDefault="00B704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1B77BE0" w14:textId="4489BB55" w:rsidR="00425F0C" w:rsidRPr="007C3AAA" w:rsidRDefault="00B7049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17E5FC" w14:textId="72E47C80" w:rsidR="00425F0C" w:rsidRPr="007C3AAA" w:rsidRDefault="00B704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ADEFBCB" w14:textId="4289256C" w:rsidR="00425F0C" w:rsidRPr="007C3AAA" w:rsidRDefault="00B7049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E8646" w14:textId="226D81DE" w:rsidR="00425F0C" w:rsidRPr="007C3AAA" w:rsidRDefault="00B704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621D1B8" w14:textId="5E1BEF1F" w:rsidR="00425F0C" w:rsidRPr="007C3AAA" w:rsidRDefault="00B7049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7752B7" w14:textId="01DB9D9C" w:rsidR="00425F0C" w:rsidRPr="007C3AAA" w:rsidRDefault="00897D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</w:tcPr>
          <w:p w14:paraId="5EAD0C46" w14:textId="0EBEFDFF" w:rsidR="00425F0C" w:rsidRPr="007C3AAA" w:rsidRDefault="00897D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BCB272" w14:textId="0D0A1B97" w:rsidR="00425F0C" w:rsidRPr="007C3AAA" w:rsidRDefault="00B704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5169128" w14:textId="57D11ADD" w:rsidR="00425F0C" w:rsidRPr="007C3AAA" w:rsidRDefault="00B7049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CBB24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8231DF" w14:textId="2A8D17C3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BFEBC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C56B9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BC629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1EBDD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66383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87CF5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2A981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18C55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57ED3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34BA9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E7EC2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A98A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A0649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3FC7C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E0E03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0732D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36422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9519DB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B0D9CCE" w14:textId="7E3789D1" w:rsidR="00425F0C" w:rsidRPr="007C3AAA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CB12BF" w:rsidRPr="007C3AAA" w14:paraId="393D89DA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081F70F9" w14:textId="77777777" w:rsidR="00CB12BF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l.d</w:t>
            </w:r>
            <w:proofErr w:type="spellEnd"/>
            <w:r>
              <w:rPr>
                <w:sz w:val="18"/>
                <w:szCs w:val="18"/>
                <w:lang w:val="it-IT"/>
              </w:rPr>
              <w:t xml:space="preserve"> f4, v4(r1)</w:t>
            </w:r>
          </w:p>
        </w:tc>
        <w:tc>
          <w:tcPr>
            <w:tcW w:w="283" w:type="dxa"/>
            <w:shd w:val="clear" w:color="auto" w:fill="auto"/>
          </w:tcPr>
          <w:p w14:paraId="393DBD2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8E3998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442714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9C0035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0D835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3332C2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2F1D95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EC68D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3FEF1" w14:textId="5F2FA0FE" w:rsidR="00CB12BF" w:rsidRPr="007C3AAA" w:rsidRDefault="0017079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3836B8" w14:textId="41402A68" w:rsidR="00CB12BF" w:rsidRPr="007C3AAA" w:rsidRDefault="0017079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B982282" w14:textId="55A7B477" w:rsidR="00CB12BF" w:rsidRPr="007C3AAA" w:rsidRDefault="0017079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70C41E" w14:textId="1DC32D86" w:rsidR="00CB12BF" w:rsidRPr="007C3AAA" w:rsidRDefault="0017079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F20AC81" w14:textId="63B61D8F" w:rsidR="00CB12BF" w:rsidRPr="007C3AAA" w:rsidRDefault="0017079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86C994" w14:textId="5C98D369" w:rsidR="00CB12BF" w:rsidRPr="007C3AAA" w:rsidRDefault="0017079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4EFD7C7" w14:textId="6DF34287" w:rsidR="00CB12BF" w:rsidRPr="007C3AAA" w:rsidRDefault="0017079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35E327" w14:textId="284C17A6" w:rsidR="00CB12BF" w:rsidRPr="007C3AAA" w:rsidRDefault="0017079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E5844A9" w14:textId="0A3416A5" w:rsidR="00CB12BF" w:rsidRPr="007C3AAA" w:rsidRDefault="0017079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EB3AD" w14:textId="4EEB826A" w:rsidR="00CB12BF" w:rsidRPr="007C3AAA" w:rsidRDefault="0017079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54FDB19" w14:textId="0A52FD28" w:rsidR="00CB12BF" w:rsidRPr="007C3AAA" w:rsidRDefault="00170792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95339D" w14:textId="2CC6A353" w:rsidR="00CB12BF" w:rsidRPr="007C3AAA" w:rsidRDefault="0017079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DE9C63C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6A81C" w14:textId="165DE0FD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4C42D8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D17EF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7BFFE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14C664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0BA7C5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30084E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BB8D13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1FEBBE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A3A9B2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B1EB0D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934650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FD36D1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2CBBE8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6DCD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4E25FD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1456EA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57408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E5335A3" w14:textId="33AF17A7" w:rsidR="00CB12BF" w:rsidRPr="007C3AAA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7049E" w:rsidRPr="007C3AAA" w14:paraId="6681E24B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08DE4FA8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div.d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6,f3,f4</w:t>
            </w:r>
          </w:p>
        </w:tc>
        <w:tc>
          <w:tcPr>
            <w:tcW w:w="283" w:type="dxa"/>
          </w:tcPr>
          <w:p w14:paraId="53A2A33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5D58B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2234F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777B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98B55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70DEB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1CB06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73EE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5BAB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7946F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A5347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D9DFC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6A40B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407BA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D475B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B56C64" w14:textId="1F3AA54F" w:rsidR="00425F0C" w:rsidRPr="007C3AAA" w:rsidRDefault="0017079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6B0BE9B4" w14:textId="7E263415" w:rsidR="00425F0C" w:rsidRPr="007C3AAA" w:rsidRDefault="00897D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119321" w14:textId="1AA917EC" w:rsidR="00425F0C" w:rsidRPr="007C3AAA" w:rsidRDefault="00897D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44632D5" w14:textId="640769CF" w:rsidR="00425F0C" w:rsidRPr="007C3AAA" w:rsidRDefault="00897D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18C0B0" w14:textId="65D4822A" w:rsidR="00425F0C" w:rsidRPr="007C3AAA" w:rsidRDefault="00897D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24A4F954" w14:textId="249274FA" w:rsidR="00425F0C" w:rsidRPr="007C3AAA" w:rsidRDefault="00897D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FDD9BD" w14:textId="219E6DFE" w:rsidR="00425F0C" w:rsidRPr="007C3AAA" w:rsidRDefault="00897D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09719C7" w14:textId="55EE7493" w:rsidR="00425F0C" w:rsidRPr="007C3AAA" w:rsidRDefault="00897D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C4B346" w14:textId="37FB1A4C" w:rsidR="00425F0C" w:rsidRPr="007C3AAA" w:rsidRDefault="00897D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081E3EF4" w14:textId="372CA8DB" w:rsidR="00425F0C" w:rsidRPr="007C3AAA" w:rsidRDefault="00897D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61C4CD" w14:textId="4756ABD4" w:rsidR="00425F0C" w:rsidRPr="007C3AAA" w:rsidRDefault="00897D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40C79BC1" w14:textId="630ACEC9" w:rsidR="00425F0C" w:rsidRPr="007C3AAA" w:rsidRDefault="00897D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AF0631" w14:textId="30ABEF01" w:rsidR="00425F0C" w:rsidRPr="007C3AAA" w:rsidRDefault="00897DDE" w:rsidP="00B34ADE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98D5FCB" w14:textId="4EFCC81D" w:rsidR="00425F0C" w:rsidRPr="007C3AAA" w:rsidRDefault="00897D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0A7F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598C6C" w14:textId="6D98B4D2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CDA3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FC0E55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BE75A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B41F9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2C12B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D68E7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23FD2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B3115D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DADFAF9" w14:textId="5F2B3DE7" w:rsidR="00425F0C" w:rsidRPr="007C3AAA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414E5C" w:rsidRPr="007C3AAA" w14:paraId="73688D17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1FD34E29" w14:textId="77777777" w:rsidR="00414E5C" w:rsidRPr="007C3AAA" w:rsidRDefault="00414E5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86A387D" w14:textId="77777777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05D2B9" w14:textId="77777777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71EFB3" w14:textId="77777777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05A6D4" w14:textId="77777777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DDF626" w14:textId="77777777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38CF31" w14:textId="77777777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717E43" w14:textId="77777777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05CD18" w14:textId="77777777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99FC1E" w14:textId="77777777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69E20A" w14:textId="77777777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117CFD" w14:textId="77777777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F4CA34" w14:textId="77777777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FE13FD" w14:textId="77777777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51CEB8" w14:textId="77777777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741B59" w14:textId="77777777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49E925" w14:textId="77777777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8209AF" w14:textId="7C2ABE6C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A3EDE" w14:textId="0ED8373D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90A7848" w14:textId="17CBD855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B52D63" w14:textId="0236FF10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E9AF088" w14:textId="12E3B58C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0A4268" w14:textId="44B88032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49A2880A" w14:textId="751AE1D1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49D5ED" w14:textId="2355FF18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5AA0CD52" w14:textId="35281269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F1B61A" w14:textId="3A575C03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4E3F231" w14:textId="4471C1FF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CF071C" w14:textId="636DDF78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097B0" w14:textId="50302E52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D7FE99" w14:textId="2B7C0748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4F0E3F" w14:textId="77777777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E2587D" w14:textId="7AE63C00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52" w:type="dxa"/>
            <w:gridSpan w:val="3"/>
            <w:shd w:val="clear" w:color="auto" w:fill="auto"/>
          </w:tcPr>
          <w:p w14:paraId="16ADF8EE" w14:textId="6CD57041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proofErr w:type="spellStart"/>
            <w:r>
              <w:rPr>
                <w:sz w:val="18"/>
                <w:szCs w:val="18"/>
                <w:lang w:val="it-IT"/>
              </w:rPr>
              <w:t>speed</w:t>
            </w:r>
            <w:r w:rsidR="001B1544">
              <w:rPr>
                <w:sz w:val="18"/>
                <w:szCs w:val="18"/>
                <w:lang w:val="it-IT"/>
              </w:rPr>
              <w:t>up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  <w:gridSpan w:val="3"/>
            <w:shd w:val="clear" w:color="auto" w:fill="auto"/>
          </w:tcPr>
          <w:p w14:paraId="083D096C" w14:textId="400B2C2C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1*100</w:t>
            </w:r>
          </w:p>
        </w:tc>
        <w:tc>
          <w:tcPr>
            <w:tcW w:w="284" w:type="dxa"/>
            <w:shd w:val="clear" w:color="auto" w:fill="auto"/>
          </w:tcPr>
          <w:p w14:paraId="289F3533" w14:textId="77777777" w:rsidR="00414E5C" w:rsidRPr="007C3AA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EC8AB82" w14:textId="30625271" w:rsidR="00414E5C" w:rsidRPr="007C3AA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1/0 </w:t>
            </w:r>
            <w:proofErr w:type="spellStart"/>
            <w:r w:rsidR="001B1544">
              <w:rPr>
                <w:sz w:val="18"/>
                <w:szCs w:val="18"/>
                <w:lang w:val="it-IT"/>
              </w:rPr>
              <w:t>i</w:t>
            </w:r>
            <w:r>
              <w:rPr>
                <w:sz w:val="18"/>
                <w:szCs w:val="18"/>
                <w:lang w:val="it-IT"/>
              </w:rPr>
              <w:t>X</w:t>
            </w:r>
            <w:proofErr w:type="spellEnd"/>
          </w:p>
        </w:tc>
      </w:tr>
      <w:tr w:rsidR="001B1544" w:rsidRPr="007C3AAA" w14:paraId="37DDA55D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0CF996BB" w14:textId="77777777" w:rsidR="001B1544" w:rsidRPr="00CB12BF" w:rsidRDefault="001B1544" w:rsidP="00CB12BF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>dd.d</w:t>
            </w:r>
            <w:proofErr w:type="spellEnd"/>
            <w:proofErr w:type="gramEnd"/>
            <w:r w:rsidRPr="00CB12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5E1842A6" w14:textId="77777777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C1B56A" w14:textId="77777777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9599EEB" w14:textId="77777777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325711" w14:textId="77777777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C42FBC6" w14:textId="77777777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C1912F" w14:textId="77777777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CEB58AC" w14:textId="77777777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B5727D" w14:textId="77777777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AF5E6A3" w14:textId="77777777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9DC668" w14:textId="77777777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DD15500" w14:textId="77777777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B6DD4E" w14:textId="77777777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C54E05D" w14:textId="77777777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302041" w14:textId="77777777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45260F6" w14:textId="77777777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5EA73E" w14:textId="77777777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542C254" w14:textId="77777777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25CAF7" w14:textId="77777777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DE80CEA" w14:textId="77777777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446D23" w14:textId="14385DD4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3E1BA292" w14:textId="51745426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38801F" w14:textId="76CD103D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398113C" w14:textId="33F4FD94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9FAD3" w14:textId="58B0F5B3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47823D5" w14:textId="17CEB330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03582D" w14:textId="281BB0C9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B5AA038" w14:textId="4959D6A7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1776F" w14:textId="168C9106" w:rsidR="001B1544" w:rsidRPr="00C94CF4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14:paraId="3F0FB72A" w14:textId="29A44A2E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F297EE" w14:textId="1EBE86A1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6DBB5ED9" w14:textId="0E3F7FA5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  <w:gridSpan w:val="3"/>
          </w:tcPr>
          <w:p w14:paraId="71F75EE2" w14:textId="491BA1A8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fraction</w:t>
            </w:r>
          </w:p>
        </w:tc>
        <w:tc>
          <w:tcPr>
            <w:tcW w:w="1420" w:type="dxa"/>
            <w:gridSpan w:val="5"/>
          </w:tcPr>
          <w:p w14:paraId="6F2E9943" w14:textId="05411223" w:rsidR="001B1544" w:rsidRPr="00CB12BF" w:rsidRDefault="001B154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100/3306=0,03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9BAA1CA" w14:textId="32807C72" w:rsidR="001B1544" w:rsidRPr="00CB12BF" w:rsidRDefault="001B1544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B12BF" w:rsidRPr="007C3AAA" w14:paraId="67B0DD47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4D1DB89A" w14:textId="77777777" w:rsidR="00FB781C" w:rsidRPr="007C3AAA" w:rsidRDefault="00FB781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proofErr w:type="gramStart"/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5(r1)</w:t>
            </w:r>
          </w:p>
        </w:tc>
        <w:tc>
          <w:tcPr>
            <w:tcW w:w="283" w:type="dxa"/>
            <w:shd w:val="clear" w:color="auto" w:fill="auto"/>
          </w:tcPr>
          <w:p w14:paraId="083FC14B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E70974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626B41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9545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E62CA7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4BFDC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537F8D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51304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B59E0F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7D7AD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DF7330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52B86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7A0C14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5D5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BFB908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A4D5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E69A2B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B50BA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8C1F8B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A2DB3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C14811" w14:textId="39041107" w:rsidR="00FB781C" w:rsidRPr="007C3AAA" w:rsidRDefault="00C415C6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F681A6" w14:textId="7F0921F4" w:rsidR="00FB781C" w:rsidRPr="007C3AAA" w:rsidRDefault="00C415C6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9D8B676" w14:textId="1C689C02" w:rsidR="00FB781C" w:rsidRPr="007C3AAA" w:rsidRDefault="00C415C6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DCC221" w14:textId="7435B0B2" w:rsidR="00FB781C" w:rsidRPr="007C3AAA" w:rsidRDefault="00C415C6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5105017" w14:textId="4AC890CD" w:rsidR="00FB781C" w:rsidRPr="007C3AAA" w:rsidRDefault="00C415C6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DD75F8" w14:textId="3510966A" w:rsidR="00FB781C" w:rsidRPr="007C3AAA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4038F58" w14:textId="58672032" w:rsidR="00FB781C" w:rsidRPr="007C3AAA" w:rsidRDefault="00C81D9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F2485" w14:textId="074B0724" w:rsidR="00FB781C" w:rsidRPr="00C94CF4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F48DE67" w14:textId="645DB5E9" w:rsidR="00FB781C" w:rsidRPr="007C3AAA" w:rsidRDefault="00C81D9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88F852" w14:textId="7A189092" w:rsidR="00FB781C" w:rsidRPr="007C3AAA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6AB5900" w14:textId="1B6F2495" w:rsidR="00FB781C" w:rsidRPr="007C3AAA" w:rsidRDefault="00C81D9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22E77" w14:textId="6F03DC10" w:rsidR="00FB781C" w:rsidRPr="007C3AAA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B3D606D" w14:textId="7F57A503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A8FD3B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078CC9" w14:textId="4E1A7116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B0D86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69E783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38A7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3FD6D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55E24A6" w14:textId="0632FBA2" w:rsidR="00FB781C" w:rsidRPr="007C3AAA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7049E" w:rsidRPr="007C3AAA" w14:paraId="6105D3AF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0725D8FE" w14:textId="77777777" w:rsidR="00FB781C" w:rsidRPr="007C3AAA" w:rsidRDefault="00FB781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proofErr w:type="gramStart"/>
            <w:r w:rsidR="00CB12BF"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>v</w:t>
            </w:r>
            <w:proofErr w:type="gramEnd"/>
            <w:r w:rsidR="00CB12BF"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520246D6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64734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A76E70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44C45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2DD910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ECF3E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55F4DB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9F4CC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513240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01B7C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F481A6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E78C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0D0C7E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51B3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11AD7F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39DAE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8F6366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E5229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6CA8DD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96EDFF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51398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DA4C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E67EAC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9637F1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ECFFE1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2120B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F125B5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407C0C" w14:textId="0015E75D" w:rsidR="00FB781C" w:rsidRPr="007C3AAA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39E3DCC2" w14:textId="4703A9E0" w:rsidR="00FB781C" w:rsidRPr="007C3AAA" w:rsidRDefault="00C81D9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98D6D0" w14:textId="7F00E302" w:rsidR="00FB781C" w:rsidRPr="007C3AAA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375EFB0" w14:textId="6011BF6E" w:rsidR="00FB781C" w:rsidRPr="007C3AAA" w:rsidRDefault="00C81D9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78EBCE" w14:textId="23E9DAF8" w:rsidR="00FB781C" w:rsidRPr="007C3AAA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FFB38DE" w14:textId="5D82272C" w:rsidR="00FB781C" w:rsidRPr="007C3AAA" w:rsidRDefault="00C81D9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C1803A" w14:textId="237D16D1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611A44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39A3CE" w14:textId="2B4340D2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4DEE79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C2939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A4D69B" w14:textId="77777777"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8C9CE8E" w14:textId="6CEC1DA3" w:rsidR="00FB781C" w:rsidRPr="007C3AAA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14:paraId="69B793DE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3796BFF5" w14:textId="77777777"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1,r1,8</w:t>
            </w:r>
          </w:p>
        </w:tc>
        <w:tc>
          <w:tcPr>
            <w:tcW w:w="283" w:type="dxa"/>
            <w:shd w:val="clear" w:color="auto" w:fill="auto"/>
          </w:tcPr>
          <w:p w14:paraId="2D4EFC9C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3DC80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2EDEAD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21668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67B838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12E806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5C2A69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D3DE4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3255C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BCEC8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CBA48F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74B26E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EDED70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BAECD5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1C66B2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9C80CD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05EC8D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5099E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D84CA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4C30F7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FF7008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79F038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01845C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3FAC8A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1248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894093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7F413D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F681F9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50BDE" w14:textId="6B4D8197" w:rsidR="00FB781C" w:rsidRPr="007C3AAA" w:rsidRDefault="00C81D9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051864" w14:textId="17716EC6" w:rsidR="00FB781C" w:rsidRPr="007C3AAA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1859EE0" w14:textId="75B37193" w:rsidR="00FB781C" w:rsidRPr="007C3AAA" w:rsidRDefault="00C81D9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CDC74" w14:textId="001917D5" w:rsidR="00FB781C" w:rsidRPr="007C3AAA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A122940" w14:textId="5DB3EA91" w:rsidR="00FB781C" w:rsidRPr="007C3AAA" w:rsidRDefault="00C81D9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577A9" w14:textId="5A3AB29D" w:rsidR="00FB781C" w:rsidRPr="007C3AAA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38C482B" w14:textId="3E51F955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B94ED2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11A6C7" w14:textId="401CC8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380DFC" w14:textId="77777777"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7D79C0" w14:textId="77777777"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CB4A8AB" w14:textId="18CC6EA6" w:rsidR="00FB781C" w:rsidRPr="007C3AAA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7049E" w:rsidRPr="007C3AAA" w14:paraId="2A070060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42B08D48" w14:textId="77777777" w:rsidR="00425F0C" w:rsidRPr="007C3AAA" w:rsidRDefault="007C3AAA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proofErr w:type="gramStart"/>
            <w:r w:rsidR="00FB781C" w:rsidRPr="007C3AAA">
              <w:rPr>
                <w:sz w:val="18"/>
                <w:szCs w:val="18"/>
                <w:lang w:val="it-IT"/>
              </w:rPr>
              <w:t>daddi</w:t>
            </w:r>
            <w:proofErr w:type="spellEnd"/>
            <w:r w:rsidR="00FB781C" w:rsidRPr="007C3AAA">
              <w:rPr>
                <w:sz w:val="18"/>
                <w:szCs w:val="18"/>
                <w:lang w:val="it-IT"/>
              </w:rPr>
              <w:t xml:space="preserve">  r</w:t>
            </w:r>
            <w:proofErr w:type="gramEnd"/>
            <w:r w:rsidR="00FB781C" w:rsidRPr="007C3AAA">
              <w:rPr>
                <w:sz w:val="18"/>
                <w:szCs w:val="18"/>
                <w:lang w:val="it-IT"/>
              </w:rPr>
              <w:t>2,r2,-1</w:t>
            </w:r>
          </w:p>
        </w:tc>
        <w:tc>
          <w:tcPr>
            <w:tcW w:w="283" w:type="dxa"/>
          </w:tcPr>
          <w:p w14:paraId="0A28D0A3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D8A9A5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11421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9E131F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0840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E4B1AB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80B36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6F5ECC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46C8F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15897B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48243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A2982A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B46DF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EB1CA9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B72BE7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1C12B6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06A92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934F1A" w14:textId="77777777"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4E527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BD8328" w14:textId="77777777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5D61A8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7858D9" w14:textId="77777777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F56F79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C24B80" w14:textId="77777777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73F78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AAD3DB" w14:textId="77777777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8E5CBC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8892E1" w14:textId="77777777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77A1DF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89C392" w14:textId="77777777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20B6E4" w14:textId="790072A1" w:rsidR="00425F0C" w:rsidRPr="0044445A" w:rsidRDefault="00C81D9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153698" w14:textId="213A90E9" w:rsidR="00425F0C" w:rsidRPr="0044445A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ADC6965" w14:textId="42DA0DAB" w:rsidR="00425F0C" w:rsidRPr="0044445A" w:rsidRDefault="00C81D9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C40B0E" w14:textId="424B343C" w:rsidR="00425F0C" w:rsidRPr="0044445A" w:rsidRDefault="00C81D9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FE8D6E0" w14:textId="5A1FB6D7" w:rsidR="00425F0C" w:rsidRPr="0044445A" w:rsidRDefault="00C81D9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883174" w14:textId="233694A9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E266E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50407" w14:textId="01128FA1"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877FB" w14:textId="77777777"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D8FA058" w14:textId="75BD8296" w:rsidR="00425F0C" w:rsidRPr="00F40DA8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14:paraId="0310D0A9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69A62363" w14:textId="77777777" w:rsidR="00AA6F98" w:rsidRPr="007C3AAA" w:rsidRDefault="007C3AAA" w:rsidP="00A90C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proofErr w:type="gramStart"/>
            <w:r w:rsidR="00AA6F98" w:rsidRPr="007C3AAA">
              <w:rPr>
                <w:sz w:val="18"/>
                <w:szCs w:val="18"/>
                <w:lang w:val="it-IT"/>
              </w:rPr>
              <w:t>bnez</w:t>
            </w:r>
            <w:proofErr w:type="spellEnd"/>
            <w:r w:rsidR="00AA6F98" w:rsidRPr="007C3AAA">
              <w:rPr>
                <w:sz w:val="18"/>
                <w:szCs w:val="18"/>
                <w:lang w:val="it-IT"/>
              </w:rPr>
              <w:t xml:space="preserve">  r</w:t>
            </w:r>
            <w:proofErr w:type="gramEnd"/>
            <w:r w:rsidR="00FB781C" w:rsidRPr="007C3AAA">
              <w:rPr>
                <w:sz w:val="18"/>
                <w:szCs w:val="18"/>
                <w:lang w:val="it-IT"/>
              </w:rPr>
              <w:t>2</w:t>
            </w:r>
            <w:r w:rsidR="00AA6F98" w:rsidRPr="007C3AAA">
              <w:rPr>
                <w:sz w:val="18"/>
                <w:szCs w:val="18"/>
                <w:lang w:val="it-IT"/>
              </w:rPr>
              <w:t xml:space="preserve">,loop  </w:t>
            </w:r>
          </w:p>
        </w:tc>
        <w:tc>
          <w:tcPr>
            <w:tcW w:w="283" w:type="dxa"/>
            <w:shd w:val="clear" w:color="auto" w:fill="auto"/>
          </w:tcPr>
          <w:p w14:paraId="25A875DE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BE8483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EE7EA5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7D2662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36380B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10F1E8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1D5168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C8F400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456916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DD3699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8481F8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7AE0A1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88304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96F41E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1FD734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8F9120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BF4B0C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AEDDB4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7C3422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E8CC01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E6F910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EDA537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E816FC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C67984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30B117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06AE07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4F00F5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E49C9C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58CBD6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90AF4E" w14:textId="77777777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A1FFA6" w14:textId="77777777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D98BF9" w14:textId="763B0463" w:rsidR="00AA6F98" w:rsidRPr="0044445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EDBB549" w14:textId="51244E96" w:rsidR="00AA6F98" w:rsidRPr="0044445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68596" w14:textId="78E7BDCF" w:rsidR="00AA6F98" w:rsidRPr="0044445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3FFC40E" w14:textId="16468EE4" w:rsidR="00AA6F98" w:rsidRPr="0044445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110A87" w14:textId="76D2E00E" w:rsidR="00AA6F98" w:rsidRPr="0044445A" w:rsidRDefault="00414E5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6CDB4C8" w14:textId="12EA7B17" w:rsidR="00AA6F98" w:rsidRPr="0044445A" w:rsidRDefault="00414E5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D5165" w14:textId="7D64B8ED"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486988" w14:textId="73DD04EB"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7055814" w14:textId="02479BBF" w:rsidR="00AA6F98" w:rsidRPr="00F40DA8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B7049E" w:rsidRPr="007C3AAA" w14:paraId="2D87E069" w14:textId="77777777" w:rsidTr="00C4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</w:tcPr>
          <w:p w14:paraId="37218B42" w14:textId="77777777" w:rsidR="00AA6F98" w:rsidRPr="007C3AAA" w:rsidRDefault="00AA6F98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halt</w:t>
            </w:r>
            <w:proofErr w:type="spellEnd"/>
          </w:p>
        </w:tc>
        <w:tc>
          <w:tcPr>
            <w:tcW w:w="283" w:type="dxa"/>
          </w:tcPr>
          <w:p w14:paraId="1CE82EBC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559EEB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BE4ED2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E2CA0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6C1147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DFC23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2B51C9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ED6BA1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46D0A3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BECC31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AC3882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00C2B9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3AF17A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4E869F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8F6F88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B69238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431B4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C3AB8C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98D593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65FB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D1C35E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40E49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E1680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1F555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2D86A3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92DD00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353545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4983F6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5863CA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F8F3C1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AC15DF" w14:textId="77777777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CFCEED" w14:textId="77777777"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21571" w14:textId="446C0FAB" w:rsidR="00AA6F98" w:rsidRPr="007C3AAA" w:rsidRDefault="00414E5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3D6480" w14:textId="00A1E1A6" w:rsidR="00AA6F98" w:rsidRPr="007C3AAA" w:rsidRDefault="00414E5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9452ACF" w14:textId="5D5A5E91" w:rsidR="00AA6F98" w:rsidRPr="007C3AAA" w:rsidRDefault="00414E5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883CC3" w14:textId="6EEAC288" w:rsidR="00AA6F98" w:rsidRPr="007C3AAA" w:rsidRDefault="00414E5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7E8FDE73" w14:textId="3F35C940" w:rsidR="00AA6F98" w:rsidRPr="007C3AAA" w:rsidRDefault="00414E5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5EB45" w14:textId="6879393F" w:rsidR="00AA6F98" w:rsidRPr="007C3AAA" w:rsidRDefault="00414E5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2B2F9BE5" w14:textId="6C4B3CCF"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C7C7456" w14:textId="102EAD8E" w:rsidR="00AA6F98" w:rsidRPr="00F40DA8" w:rsidRDefault="00D74CB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A6F98" w:rsidRPr="007C3AAA" w14:paraId="614AF185" w14:textId="77777777" w:rsidTr="00C415C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3" w:type="dxa"/>
            <w:shd w:val="clear" w:color="auto" w:fill="auto"/>
          </w:tcPr>
          <w:p w14:paraId="50B8D577" w14:textId="77777777" w:rsidR="00AA6F98" w:rsidRPr="007C3AAA" w:rsidRDefault="00AA6F98" w:rsidP="009B7D03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DE20E58" w14:textId="1DED8B4D" w:rsidR="00AA6F98" w:rsidRPr="007C3AAA" w:rsidRDefault="00DD0635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6+100*33 = 3306</w:t>
            </w:r>
            <w:r w:rsidR="00414E5C">
              <w:rPr>
                <w:sz w:val="18"/>
                <w:szCs w:val="18"/>
                <w:lang w:val="it-IT"/>
              </w:rPr>
              <w:t xml:space="preserve">   6+100*32 = </w:t>
            </w:r>
            <w:proofErr w:type="gramStart"/>
            <w:r w:rsidR="00414E5C">
              <w:rPr>
                <w:sz w:val="18"/>
                <w:szCs w:val="18"/>
                <w:lang w:val="it-IT"/>
              </w:rPr>
              <w:t>3206  SPEEDUP</w:t>
            </w:r>
            <w:proofErr w:type="gramEnd"/>
            <w:r w:rsidR="00414E5C">
              <w:rPr>
                <w:sz w:val="18"/>
                <w:szCs w:val="18"/>
                <w:lang w:val="it-IT"/>
              </w:rPr>
              <w:t xml:space="preserve"> = 3</w:t>
            </w:r>
            <w:r w:rsidR="001B1544">
              <w:rPr>
                <w:sz w:val="18"/>
                <w:szCs w:val="18"/>
                <w:lang w:val="it-IT"/>
              </w:rPr>
              <w:t>3</w:t>
            </w:r>
            <w:r w:rsidR="00414E5C">
              <w:rPr>
                <w:sz w:val="18"/>
                <w:szCs w:val="18"/>
                <w:lang w:val="it-IT"/>
              </w:rPr>
              <w:t>06/3</w:t>
            </w:r>
            <w:r w:rsidR="001B1544">
              <w:rPr>
                <w:sz w:val="18"/>
                <w:szCs w:val="18"/>
                <w:lang w:val="it-IT"/>
              </w:rPr>
              <w:t>2</w:t>
            </w:r>
            <w:r w:rsidR="00414E5C">
              <w:rPr>
                <w:sz w:val="18"/>
                <w:szCs w:val="18"/>
                <w:lang w:val="it-IT"/>
              </w:rPr>
              <w:t xml:space="preserve">06 = </w:t>
            </w:r>
            <w:r w:rsidR="001B1544">
              <w:rPr>
                <w:sz w:val="18"/>
                <w:szCs w:val="18"/>
                <w:lang w:val="it-IT"/>
              </w:rPr>
              <w:t>1.03</w:t>
            </w:r>
            <w:r w:rsidR="00414E5C"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44D372F" w14:textId="18883D40" w:rsidR="00AA6F98" w:rsidRPr="007C3AAA" w:rsidRDefault="00DD063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3306</w:t>
            </w:r>
          </w:p>
        </w:tc>
      </w:tr>
      <w:bookmarkEnd w:id="0"/>
    </w:tbl>
    <w:p w14:paraId="1320674B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D2751E8" w14:textId="77777777"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proofErr w:type="spellStart"/>
      <w:r w:rsidR="00CB12BF" w:rsidRPr="00CB12BF">
        <w:rPr>
          <w:lang w:val="it-IT"/>
        </w:rPr>
        <w:t>resche</w:t>
      </w:r>
      <w:r w:rsidR="00CB12BF">
        <w:rPr>
          <w:lang w:val="it-IT"/>
        </w:rPr>
        <w:t>duling</w:t>
      </w:r>
      <w:proofErr w:type="spellEnd"/>
      <w:r w:rsidR="00CB12BF">
        <w:rPr>
          <w:lang w:val="it-IT"/>
        </w:rPr>
        <w:t xml:space="preserve"> </w:t>
      </w:r>
      <w:r w:rsidR="00CB12BF" w:rsidRPr="00CB12BF">
        <w:rPr>
          <w:lang w:val="it-IT"/>
        </w:rPr>
        <w:t xml:space="preserve">e </w:t>
      </w:r>
      <w:proofErr w:type="spellStart"/>
      <w:r w:rsidR="00CB12BF" w:rsidRPr="00CB12BF">
        <w:rPr>
          <w:lang w:val="it-IT"/>
        </w:rPr>
        <w:t>register</w:t>
      </w:r>
      <w:proofErr w:type="spellEnd"/>
      <w:r w:rsidR="00CB12BF" w:rsidRPr="00CB12BF">
        <w:rPr>
          <w:lang w:val="it-IT"/>
        </w:rPr>
        <w:t xml:space="preserve"> </w:t>
      </w:r>
      <w:proofErr w:type="spellStart"/>
      <w:r w:rsidR="00CB12BF" w:rsidRPr="00CB12BF">
        <w:rPr>
          <w:lang w:val="it-IT"/>
        </w:rPr>
        <w:t>renaming</w:t>
      </w:r>
      <w:proofErr w:type="spellEnd"/>
      <w:r w:rsidR="00CB12BF" w:rsidRPr="00CB12BF">
        <w:rPr>
          <w:lang w:val="it-IT"/>
        </w:rPr>
        <w:t>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gliatab3"/>
        <w:tblW w:w="14034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67"/>
        <w:gridCol w:w="17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532F4B" w:rsidRPr="00216541" w14:paraId="58D2629F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56A4B47" w14:textId="77777777" w:rsidR="00532F4B" w:rsidRPr="007C3AAA" w:rsidRDefault="00532F4B" w:rsidP="001B1544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487E0AD2" w14:textId="39D6CCE4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2671F67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0883A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4AAF6A6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917E8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AFF91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F34DA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6F44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0553B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69F8EA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7EE38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EB8691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9617F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5DEE1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24065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146F68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2B1E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701C47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F9811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DA637C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27903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D49E1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C0D75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119399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58259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A6862B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75EC9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018BC9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5C635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5B6807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B2BE9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45A9C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FF13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26B436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C498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FE2FB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7A421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33477EA6" w14:textId="29400458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532F4B" w:rsidRPr="00216541" w14:paraId="51DF1BF3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A1E5012" w14:textId="17F376C5" w:rsidR="00532F4B" w:rsidRPr="00216541" w:rsidRDefault="00532F4B" w:rsidP="001B1544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1: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17F2820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2346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3152588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1ACA1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C8DF0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1FF7B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6FE759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B426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0074F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93FCF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5DB79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59574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16DD73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3A767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DEBBF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DD062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42252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98A70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4CB18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436DC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D7F835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5A060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5652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2553C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0B698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DD673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E9CA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5B7D9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ECFC8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A1244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FAACF1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93C8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2473A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6326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794821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D0ED3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3B29E91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  <w:tr w:rsidR="00532F4B" w:rsidRPr="00216541" w14:paraId="3573F374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7400CE5" w14:textId="72201787" w:rsidR="00532F4B" w:rsidRPr="00216541" w:rsidRDefault="00532F4B" w:rsidP="001B1544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2: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6F3BA24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CE609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515BEA4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38725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6B8A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6620E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0A0A86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429C2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6C9BF1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A7535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3585A0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54347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5402BC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F9AB4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2DB457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6C41B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233BEB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BE5FD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6FA128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86648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CA9510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C5456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03676B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A32AC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AD988E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269D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62FFF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01D28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F5BF2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B2698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86076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D7B5B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63148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168FB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93A30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193E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7FF3579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  <w:tr w:rsidR="00532F4B" w:rsidRPr="00216541" w14:paraId="601DABB6" w14:textId="77777777" w:rsidTr="00532F4B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43381D4" w14:textId="77777777" w:rsidR="00532F4B" w:rsidRPr="004A1BB0" w:rsidRDefault="00532F4B" w:rsidP="001B1544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 “100 values”</w:t>
            </w:r>
          </w:p>
          <w:p w14:paraId="570873E9" w14:textId="77777777" w:rsidR="00532F4B" w:rsidRPr="004A1BB0" w:rsidRDefault="00532F4B" w:rsidP="001B1544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3C4F7A97" w14:textId="7A539FF0" w:rsidR="00532F4B" w:rsidRPr="00216541" w:rsidRDefault="00532F4B" w:rsidP="001B1544">
            <w:pPr>
              <w:rPr>
                <w:b/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V5: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3" w:type="dxa"/>
            <w:shd w:val="clear" w:color="auto" w:fill="auto"/>
          </w:tcPr>
          <w:p w14:paraId="501EB75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6C5F3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698CCBC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73014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0545D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55B17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F85B99C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2E62E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695DBFD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25541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181F19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6DB7A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E99FC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A35FC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9DF78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2E1CF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B1ABDB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EC40E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821B89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670CC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62A029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A72B9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414DB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4F9FD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6B357E4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3F916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6BB0D5E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C91E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766B6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039E3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BD8B21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34F29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4BB40C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46E96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B7410D8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B709C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1F000DC9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532F4B" w:rsidRPr="00216541" w14:paraId="6ABE2F6F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D516132" w14:textId="752BA269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4: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660AB39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97E45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351FEAEC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84293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EEA4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DE1C2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E9E757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5CEE2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28A66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83C62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54D99A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2CABD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9CC4E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39EBB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14AE9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B7C6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612EB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95F5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B9666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25A25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D0E068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3DCD9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053BEC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8C8A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970C6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C2D14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E3B48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90DB0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2EB84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5FC8B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A30CF0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4167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EFE2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78914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6A47B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4DA85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44401DA6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  <w:tr w:rsidR="00532F4B" w:rsidRPr="00216541" w14:paraId="276AB363" w14:textId="77777777" w:rsidTr="00532F4B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D2EB621" w14:textId="26028976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 xml:space="preserve">5: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240DCCA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720DF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728FC0D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E68DD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DD3E5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AC538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0D8BC1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B754E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415AC4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43EF3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3DCF6D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B618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F0A3B5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C533D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1A354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C3B58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17674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E24FA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16CEB3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048DB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BE1D91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812D6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B78735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CADE5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C05A2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4FDDB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F8A05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2D4AE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9E9FE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6A79F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D54F38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4CFF6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EF912C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A1350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7B301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F1D70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26D3D3A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  <w:tr w:rsidR="00532F4B" w:rsidRPr="00216541" w14:paraId="3070C434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370A605" w14:textId="4A603C53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proofErr w:type="gramStart"/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539DEB7A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5F831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2735903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E9FC3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7DEEAC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3A1FC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E16F87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0794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B8FCC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5EDF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468221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FB19A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1988" w:type="dxa"/>
            <w:gridSpan w:val="7"/>
          </w:tcPr>
          <w:p w14:paraId="3604D4BF" w14:textId="3694730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proofErr w:type="spellStart"/>
            <w:r>
              <w:rPr>
                <w:b/>
                <w:sz w:val="18"/>
                <w:szCs w:val="18"/>
                <w:lang w:val="it-IT"/>
              </w:rPr>
              <w:t>Div</w:t>
            </w:r>
            <w:proofErr w:type="spellEnd"/>
            <w:r>
              <w:rPr>
                <w:b/>
                <w:sz w:val="18"/>
                <w:szCs w:val="18"/>
                <w:lang w:val="it-IT"/>
              </w:rPr>
              <w:t xml:space="preserve"> 8 - 5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26D4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06A74A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4C96C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41226A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D2195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2320D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AF596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04BB7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98031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BC75A8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FA8D1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047EA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7AD24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E30927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E2D8B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A18DA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C3DB9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17CD0CC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  <w:tr w:rsidR="00532F4B" w:rsidRPr="00216541" w14:paraId="604BD8AE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123CD6A" w14:textId="68F7086D" w:rsidR="00532F4B" w:rsidRPr="00216541" w:rsidRDefault="00532F4B" w:rsidP="001B1544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058C4323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F8514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0153208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12DDA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CF8734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281E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BD39C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5D709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B60628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17258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080661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9C2F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F67F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64DBB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E5CB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47B2E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A7C48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2A485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25929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7556B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8B81BE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FD2DC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18694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24B57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520D3E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D2BEC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EE3F39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FC408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4363B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54341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5E8E4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84F74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107069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B5366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F4C11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A1827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73174F58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  <w:tr w:rsidR="00532F4B" w:rsidRPr="00216541" w14:paraId="0F324469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8C472D6" w14:textId="680B3A5A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main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>1,r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0,0</w:t>
            </w:r>
          </w:p>
        </w:tc>
        <w:tc>
          <w:tcPr>
            <w:tcW w:w="283" w:type="dxa"/>
          </w:tcPr>
          <w:p w14:paraId="03765D9A" w14:textId="11CA7919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F198F6" w14:textId="1F9464DD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gridSpan w:val="2"/>
          </w:tcPr>
          <w:p w14:paraId="4586022A" w14:textId="1AEE2F48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0DD535" w14:textId="3E988B16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AB924D3" w14:textId="7D1CB21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C692F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FFC45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B746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4D5B7F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BC0D4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5707AE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CE8DB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E4ADF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F22D0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B53E27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1E403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93A83F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AA605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3FA3B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781B0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B12E2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43CBB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EAB42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0ED88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54CAA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B1A9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288819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F9EE3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338FBE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1E198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C54D8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BB14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0C889F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E20C7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04D666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A1BE2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4707BEDF" w14:textId="50E91A29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532F4B" w:rsidRPr="00216541" w14:paraId="3CA0AB3D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67729FE" w14:textId="199D6FD6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</w:t>
            </w:r>
            <w:proofErr w:type="gramStart"/>
            <w:r w:rsidRPr="007C3AAA">
              <w:rPr>
                <w:sz w:val="18"/>
                <w:szCs w:val="18"/>
                <w:lang w:val="it-IT"/>
              </w:rPr>
              <w:t>2,r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0,100</w:t>
            </w:r>
          </w:p>
        </w:tc>
        <w:tc>
          <w:tcPr>
            <w:tcW w:w="283" w:type="dxa"/>
            <w:shd w:val="clear" w:color="auto" w:fill="auto"/>
          </w:tcPr>
          <w:p w14:paraId="7492B17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AE106C" w14:textId="47D82F85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42B8C717" w14:textId="4BA3E5CB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BA9E9D" w14:textId="69B38CD6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363BE09" w14:textId="282EE3C2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7E204F" w14:textId="29E4402D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5AA43A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F2260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AA860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E4BB6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F6E1E5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44E8D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DA364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61846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2072B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DE333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5FC98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C3264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9F0F7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1FF94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AB1579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63A66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F2FF3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36370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EAC58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A9147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361E3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4F2BF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55745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5E46B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CBAB08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6D0F7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860D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A6F82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8A11D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DAFE4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4859EB32" w14:textId="347EC8C1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32F4B" w:rsidRPr="00216541" w14:paraId="1FDBB3B3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AD62756" w14:textId="7EE855BF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  f1,v1(r1)</w:t>
            </w:r>
          </w:p>
        </w:tc>
        <w:tc>
          <w:tcPr>
            <w:tcW w:w="283" w:type="dxa"/>
          </w:tcPr>
          <w:p w14:paraId="04B008D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4F66C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31270895" w14:textId="322E8516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8114C5" w14:textId="3DB46AD8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0069ED7" w14:textId="4D73AFBE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084657" w14:textId="6A29EC9B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D7F6632" w14:textId="6566D551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80904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2B3D2C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D68AD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9A1DE0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8C8D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25C43C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E5FF4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7EF33B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45C6E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EC1C5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0793F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C42F4B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570B8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61946E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8812C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446B4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D5461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F718B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E3C56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17D29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F68EB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CF0F7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90955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BE911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D0C85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A2993C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DD4E5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42F2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61140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7D4A20DD" w14:textId="35126A8E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32F4B" w:rsidRPr="00216541" w14:paraId="5F990BCB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A89A5C8" w14:textId="1E8E932B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2,v2(r1)</w:t>
            </w:r>
          </w:p>
        </w:tc>
        <w:tc>
          <w:tcPr>
            <w:tcW w:w="283" w:type="dxa"/>
            <w:shd w:val="clear" w:color="auto" w:fill="auto"/>
          </w:tcPr>
          <w:p w14:paraId="1DA9B5A3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A9E8B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1B5248D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04F92" w14:textId="5EB09A55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2B95F1D" w14:textId="381D942F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82DBE3" w14:textId="61CA98BA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33A7326" w14:textId="3452069D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6050ED" w14:textId="49D49638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E0D389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40BDF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C38C4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EA90A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71408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C618E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B5E188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99FE2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B8705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BAA6B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9A0CD9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EBC94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95B0F1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B1C29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83588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E6F61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7B0CF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E613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D52965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1BF1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2BAB9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61C2F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80C5FC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3828F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8966F3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F477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A5ECF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7F6FF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5DF6C965" w14:textId="7B93AC5F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32F4B" w:rsidRPr="00216541" w14:paraId="0C2AEB3A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D665E5D" w14:textId="6B48A408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5,f1,f2</w:t>
            </w:r>
          </w:p>
        </w:tc>
        <w:tc>
          <w:tcPr>
            <w:tcW w:w="283" w:type="dxa"/>
          </w:tcPr>
          <w:p w14:paraId="2B3ED3A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4B6F0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7CEF8847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4C0E1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C583C3" w14:textId="5CC9B9EB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5CAFE6" w14:textId="41EE65AE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ED4DF27" w14:textId="71BFA0F8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1916A" w14:textId="5F8F4559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70B47CD3" w14:textId="16645FE5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25AB61" w14:textId="23BF91A2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B2C8479" w14:textId="0742CB99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306CC" w14:textId="28895498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7F777A23" w14:textId="79610C7C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958D2C" w14:textId="1B28EA35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5559F9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D805B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6067F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806B6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A4587C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E3444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DFE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9FD29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5FD85A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FBF68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2E2A7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9CE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4027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6E9AD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380D1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  <w:gridSpan w:val="6"/>
          </w:tcPr>
          <w:p w14:paraId="5543D764" w14:textId="231D2EB2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proofErr w:type="spellStart"/>
            <w:r>
              <w:rPr>
                <w:b/>
                <w:sz w:val="18"/>
                <w:szCs w:val="18"/>
                <w:lang w:val="it-IT"/>
              </w:rPr>
              <w:t>Speedup</w:t>
            </w:r>
            <w:proofErr w:type="spellEnd"/>
            <w:r>
              <w:rPr>
                <w:b/>
                <w:sz w:val="18"/>
                <w:szCs w:val="18"/>
                <w:lang w:val="it-IT"/>
              </w:rPr>
              <w:t xml:space="preserve"> 9/6 = 1.5X</w:t>
            </w:r>
          </w:p>
        </w:tc>
        <w:tc>
          <w:tcPr>
            <w:tcW w:w="284" w:type="dxa"/>
          </w:tcPr>
          <w:p w14:paraId="26AB0553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F80D82" w14:textId="2C7CDB45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9/6</w:t>
            </w:r>
          </w:p>
        </w:tc>
      </w:tr>
      <w:tr w:rsidR="00532F4B" w:rsidRPr="00216541" w14:paraId="29E057B4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58ECFFB" w14:textId="23FE3646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3,v3(r1)</w:t>
            </w:r>
          </w:p>
        </w:tc>
        <w:tc>
          <w:tcPr>
            <w:tcW w:w="283" w:type="dxa"/>
            <w:shd w:val="clear" w:color="auto" w:fill="auto"/>
          </w:tcPr>
          <w:p w14:paraId="32CDCE1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671BA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3A9C6EF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5AEF4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99301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D67A90" w14:textId="6A74E8AE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B288D21" w14:textId="220F3F78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BAE1E8" w14:textId="3E02936B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57986F5" w14:textId="03DE4BE3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3B1A48" w14:textId="0211F90B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06BF540" w14:textId="068BC99B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AC81D3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583FD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95C48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A1CD2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47538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5BB15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AF2DE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809B7D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D9B01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4596E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BC1F3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06A3B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C3DE2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2D5D5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63E6F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A1842E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588D6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4DD0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10ACC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C27BDC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1667B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9675B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2E757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E73B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8E5A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15DF12C9" w14:textId="3BC1F20A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532F4B" w:rsidRPr="00216541" w14:paraId="2540373F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E914E16" w14:textId="1A6F32FB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476D7696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6B351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24E113C5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0209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AE36C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7B9B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1DA53D" w14:textId="0A29F180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58C844" w14:textId="37038B12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69078788" w14:textId="1DFAFABF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E75A67" w14:textId="4072369F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683FC28" w14:textId="78A6454E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6D6319" w14:textId="1DBDAF7C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FB72BFB" w14:textId="708BB6D6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1F338C" w14:textId="3AF22C0D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</w:tcPr>
          <w:p w14:paraId="750942E5" w14:textId="7790AF62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583E81" w14:textId="04A53971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762C9AE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00AEE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100388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6465A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9C8B10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FC50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863359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6CB1B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EA0E19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2BA868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E850A9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B23A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44C491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5E04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E978A1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58FDB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2C9674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94CE6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C0608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44CE2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4CA65CBA" w14:textId="51995AD3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532F4B" w:rsidRPr="00216541" w14:paraId="56221F47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B94200A" w14:textId="033E2207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l.d</w:t>
            </w:r>
            <w:proofErr w:type="spellEnd"/>
            <w:r>
              <w:rPr>
                <w:sz w:val="18"/>
                <w:szCs w:val="18"/>
                <w:lang w:val="it-IT"/>
              </w:rPr>
              <w:t xml:space="preserve"> f4, v4(r1)</w:t>
            </w:r>
          </w:p>
        </w:tc>
        <w:tc>
          <w:tcPr>
            <w:tcW w:w="283" w:type="dxa"/>
            <w:shd w:val="clear" w:color="auto" w:fill="auto"/>
          </w:tcPr>
          <w:p w14:paraId="6C9DE34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258EE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3BE85264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ADA6B0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0866D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91F14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E2A11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AB6D6" w14:textId="563434B0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551486" w14:textId="01AC2410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0117EC" w14:textId="43F03229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8FF77E7" w14:textId="70C13025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A7911D" w14:textId="3E60EB29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495FA4B" w14:textId="22F45E6E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AFE1D0" w14:textId="13D770B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E76EF36" w14:textId="4B0BCC49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C3ADD5" w14:textId="1EA8E204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4F0753C" w14:textId="4FF37098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CE42C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E3DCA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94B3C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C1D393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E990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1674C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04D2E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CEC46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A0FDEA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39D498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9DBC3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A3A2A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A608DD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AEFB8C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F50DF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589FC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2B466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A11E1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CC9A7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34E83C6" w14:textId="49335973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532F4B" w:rsidRPr="00216541" w14:paraId="687232D2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616CEF1" w14:textId="51FB6FA3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div.d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6,f3,f4</w:t>
            </w:r>
          </w:p>
        </w:tc>
        <w:tc>
          <w:tcPr>
            <w:tcW w:w="283" w:type="dxa"/>
          </w:tcPr>
          <w:p w14:paraId="640DDFD2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0674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3E96455D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EFDA54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979550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48253C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C93C59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CFC19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0015CA" w14:textId="45A0DEA0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509D88" w14:textId="2AB38FD0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B83841" w14:textId="48FCF0ED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530B41" w14:textId="0EFE3326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F9964C" w14:textId="35F69868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07C9AF" w14:textId="50419F9A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AD123F4" w14:textId="0094BE4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5D1843" w14:textId="65544969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278AD44" w14:textId="6D913402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9BC4E6" w14:textId="7685277C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04DD7211" w14:textId="6D48BC80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6DA6BB" w14:textId="1A746F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0FA22263" w14:textId="7FE4F088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0DEA42" w14:textId="132779E9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2E0CBF4" w14:textId="6C7C8F39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FD31A5" w14:textId="4CF4A561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667742" w14:textId="7515710C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A0388" w14:textId="018F64AA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66491A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0F5C5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562CAE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  <w:gridSpan w:val="6"/>
            <w:vMerge w:val="restart"/>
          </w:tcPr>
          <w:p w14:paraId="736B22B5" w14:textId="42201174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proofErr w:type="spellStart"/>
            <w:r>
              <w:rPr>
                <w:b/>
                <w:sz w:val="18"/>
                <w:szCs w:val="18"/>
                <w:lang w:val="it-IT"/>
              </w:rPr>
              <w:t>Speedup</w:t>
            </w:r>
            <w:proofErr w:type="spellEnd"/>
            <w:r>
              <w:rPr>
                <w:b/>
                <w:sz w:val="18"/>
                <w:szCs w:val="18"/>
                <w:lang w:val="it-IT"/>
              </w:rPr>
              <w:t xml:space="preserve"> 9/7 = 1.3X</w:t>
            </w:r>
          </w:p>
        </w:tc>
        <w:tc>
          <w:tcPr>
            <w:tcW w:w="284" w:type="dxa"/>
          </w:tcPr>
          <w:p w14:paraId="701F736F" w14:textId="77777777" w:rsidR="00532F4B" w:rsidRPr="00216541" w:rsidRDefault="00532F4B" w:rsidP="001B154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19C68EE" w14:textId="307B0424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9/6</w:t>
            </w:r>
          </w:p>
        </w:tc>
      </w:tr>
      <w:tr w:rsidR="00532F4B" w:rsidRPr="00216541" w14:paraId="58D44984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014A39F" w14:textId="58A17748" w:rsidR="00532F4B" w:rsidRPr="00216541" w:rsidRDefault="00532F4B" w:rsidP="001B1544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proofErr w:type="gramEnd"/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2D5B6F8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D92861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64EEE20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615F96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9CD6CF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98A75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717A6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70A6D7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BD6A83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ABE65A" w14:textId="3CA02C53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B0DE78" w14:textId="076B5B74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5357EB" w14:textId="09B888F9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B6F86A" w14:textId="6878B4B1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64DD1E" w14:textId="4569E3CB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4837CE0" w14:textId="0A54BD0A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5A60F7" w14:textId="6FE4D763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D469111" w14:textId="3927D7FE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37E887" w14:textId="4895FBD2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66E07B73" w14:textId="3CEA8B3E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CE702" w14:textId="0CECAF34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376717B6" w14:textId="6F0A2405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56EBF" w14:textId="7314D49E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30764FC2" w14:textId="012D9488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DE8C0F" w14:textId="4CA7E4DF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5AFF957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FD229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241C12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55C0FF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9C430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  <w:gridSpan w:val="6"/>
            <w:vMerge/>
            <w:shd w:val="clear" w:color="auto" w:fill="auto"/>
          </w:tcPr>
          <w:p w14:paraId="7C954AB2" w14:textId="77777777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5F8FEB" w14:textId="77777777" w:rsidR="00532F4B" w:rsidRPr="00216541" w:rsidRDefault="00532F4B" w:rsidP="001B154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B20EA96" w14:textId="0207F025" w:rsidR="00532F4B" w:rsidRPr="00216541" w:rsidRDefault="00532F4B" w:rsidP="001B154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0/1</w:t>
            </w:r>
          </w:p>
        </w:tc>
      </w:tr>
      <w:tr w:rsidR="00153150" w:rsidRPr="00216541" w14:paraId="607162DA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31542AA" w14:textId="077B3185" w:rsidR="00153150" w:rsidRPr="00216541" w:rsidRDefault="00153150" w:rsidP="00153150">
            <w:pPr>
              <w:rPr>
                <w:b/>
                <w:sz w:val="18"/>
                <w:szCs w:val="18"/>
                <w:lang w:val="it-IT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>dd.d</w:t>
            </w:r>
            <w:proofErr w:type="spellEnd"/>
            <w:proofErr w:type="gramEnd"/>
            <w:r w:rsidRPr="00CB12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41AB5B4F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DAC096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gridSpan w:val="2"/>
          </w:tcPr>
          <w:p w14:paraId="141B20FF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CD9CB1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E012C22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06FBAD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7CF20831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3132AA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6718F22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8CCA11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D30C94A" w14:textId="6E27CE8B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A6F0ED" w14:textId="42EF3743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3BEA821E" w14:textId="3E595632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8E9343" w14:textId="3A17CE7D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EB44D6E" w14:textId="6267904D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0B3181" w14:textId="18391F04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676F2B7" w14:textId="1C27764A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4A0996" w14:textId="30F1A67D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5F5E6E52" w14:textId="418CC654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BB2DC9" w14:textId="50A151D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BD8445F" w14:textId="57CD9054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C3CDE0" w14:textId="0426BD96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CBDCA49" w14:textId="3EA1635C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065067" w14:textId="506D9863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14:paraId="454738E3" w14:textId="177BF13F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5E4284" w14:textId="08E2CB3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332AAAEE" w14:textId="40098F8E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EC324C" w14:textId="49904DE8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E524C2D" w14:textId="5716A4FE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412787" w14:textId="3C5938B1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2C961CF8" w14:textId="3040ADD3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E20F0B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1C67CE46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0C86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072A5A42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D546D4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34" w:type="dxa"/>
          </w:tcPr>
          <w:p w14:paraId="570B1D56" w14:textId="7FA8C393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</w:tr>
      <w:tr w:rsidR="00153150" w:rsidRPr="00216541" w14:paraId="4715EF3C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78EA33A3" w14:textId="71BAB3EE" w:rsidR="00153150" w:rsidRPr="00216541" w:rsidRDefault="00153150" w:rsidP="00153150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proofErr w:type="gramStart"/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5(r1)</w:t>
            </w:r>
          </w:p>
        </w:tc>
        <w:tc>
          <w:tcPr>
            <w:tcW w:w="283" w:type="dxa"/>
            <w:shd w:val="clear" w:color="auto" w:fill="auto"/>
          </w:tcPr>
          <w:p w14:paraId="4BCBEA60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EB4FF2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2666E669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20869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297BCF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7FA1F8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7584E7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787BA5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2C27BC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D1304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CF5160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71B04E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9F5A5B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5A1799" w14:textId="0E7CB941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480773" w14:textId="31F49173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528977" w14:textId="36C1555D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706707" w14:textId="26F24156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D7EB7" w14:textId="2295B0C4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E630007" w14:textId="63AB1A0E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050CAC" w14:textId="36137689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7C3ED56" w14:textId="23B72B61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74E7B1" w14:textId="4507F843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9E936E9" w14:textId="7F9AC1D6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EC58AA" w14:textId="6F0B2C2B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01271A8" w14:textId="1AAA7086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9F3CA2" w14:textId="17AB84BF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DE5DD69" w14:textId="2A10527A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6BAE5B" w14:textId="01E12FBE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0CAF27" w14:textId="49DEC2BA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A839B0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BA22ED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DAC008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05B5E4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1FD481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28292F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C0E57E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B30B829" w14:textId="4DE032DB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53150" w:rsidRPr="00216541" w14:paraId="05F64A4B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F87B1D5" w14:textId="2D0BD912" w:rsidR="00153150" w:rsidRPr="00216541" w:rsidRDefault="00153150" w:rsidP="00153150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proofErr w:type="gramStart"/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</w:t>
            </w:r>
            <w:proofErr w:type="gramEnd"/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03BDF47A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58935C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4619FC40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EEF631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67B8EE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E3124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201223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649D4F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F3BC51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8C1005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4F6A2D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A942CD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C04A16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E6F21A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E2AD8F" w14:textId="009376FC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28FFD2" w14:textId="5F16965E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EAEFF6" w14:textId="713D7DF8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046D95" w14:textId="5CB39A90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ECD654" w14:textId="4A9F4F5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72F41" w14:textId="42F84C99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0CA92D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31803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7CFDCF" w14:textId="4F38E9E9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1DC6B" w14:textId="55727672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811D621" w14:textId="2336D559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5080FC" w14:textId="09A37A52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E712AF2" w14:textId="5F985E19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89793B" w14:textId="735EDBC4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FC94D0" w14:textId="79D5D74D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E5DB3C" w14:textId="7D27C5A2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186750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402BB9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DA32DE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DE669C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13412B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B7E7F0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5549A971" w14:textId="19C34202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53150" w:rsidRPr="00216541" w14:paraId="45E341E0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48CC47C" w14:textId="72C805AA" w:rsidR="00153150" w:rsidRPr="00216541" w:rsidRDefault="00153150" w:rsidP="00153150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1,r1,8</w:t>
            </w:r>
          </w:p>
        </w:tc>
        <w:tc>
          <w:tcPr>
            <w:tcW w:w="283" w:type="dxa"/>
            <w:shd w:val="clear" w:color="auto" w:fill="auto"/>
          </w:tcPr>
          <w:p w14:paraId="375AAD74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BCFDE7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69655AB0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54EE9F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533E0E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04EF7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623632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C5D530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904EAE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27448C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7DA446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13DD2E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D1AF51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3F6EC5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896C2F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082124" w14:textId="1D6C046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EC224C" w14:textId="1EC8EE55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EC6445" w14:textId="071A80B9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CFA0C8" w14:textId="4F583C9F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57D9D9" w14:textId="4FA02FD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4D0E5C" w14:textId="78E04ABD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2C9F8F" w14:textId="38BAFF48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F21D5E" w14:textId="7D3015A3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D98FB" w14:textId="1921E39E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AC2BC83" w14:textId="4425F02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C6B393" w14:textId="7E7AD424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0E3DAE7" w14:textId="49297053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51BB37" w14:textId="55C6F4BF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A880B03" w14:textId="4CA81FFF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1B70B9" w14:textId="38BE1A58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C01BA2" w14:textId="5071CC79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F0F90E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8F8932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8F075A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19C66A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DD8543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4D4E0A05" w14:textId="7082E6E8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53150" w:rsidRPr="00216541" w14:paraId="7292CE62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A630E6F" w14:textId="68E1436C" w:rsidR="00153150" w:rsidRPr="00216541" w:rsidRDefault="00153150" w:rsidP="00153150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daddi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>2,r2,-1</w:t>
            </w:r>
          </w:p>
        </w:tc>
        <w:tc>
          <w:tcPr>
            <w:tcW w:w="283" w:type="dxa"/>
          </w:tcPr>
          <w:p w14:paraId="052D8CEC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3EFFC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439A5D81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01F83B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9CA529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8D270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2DE388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7ED83C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3A4B23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6179A6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84996A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FE559E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1F7B65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CD8611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9D12BD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E4D153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3F2FE0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1C6C3C" w14:textId="0F2631CF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70F4B2" w14:textId="679D0DC5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67FB4C" w14:textId="1A69CAFD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207A02" w14:textId="68F50265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F5920A" w14:textId="2194EA80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F07860" w14:textId="6C76B89A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46E68C" w14:textId="71EB5708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07635F" w14:textId="00CA74B1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7C1D89" w14:textId="68E066F4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6885EB6E" w14:textId="03DA9F5F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A5D2EB" w14:textId="7520B53B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18997A29" w14:textId="02D5A1B5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F022E0" w14:textId="58A9473D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176DD1D" w14:textId="72C2F09E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D9766" w14:textId="03551994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5F32E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EFE5B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70D050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F44C15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59176BE3" w14:textId="14C67D20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53150" w:rsidRPr="00216541" w14:paraId="47541900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5048D87" w14:textId="1DBAF058" w:rsidR="00153150" w:rsidRPr="00216541" w:rsidRDefault="00153150" w:rsidP="00153150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proofErr w:type="gramStart"/>
            <w:r w:rsidRPr="007C3AAA">
              <w:rPr>
                <w:sz w:val="18"/>
                <w:szCs w:val="18"/>
                <w:lang w:val="it-IT"/>
              </w:rPr>
              <w:t>bnez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</w:t>
            </w:r>
            <w:proofErr w:type="gramEnd"/>
            <w:r w:rsidRPr="007C3AAA">
              <w:rPr>
                <w:sz w:val="18"/>
                <w:szCs w:val="18"/>
                <w:lang w:val="it-IT"/>
              </w:rPr>
              <w:t xml:space="preserve">2,loop  </w:t>
            </w:r>
          </w:p>
        </w:tc>
        <w:tc>
          <w:tcPr>
            <w:tcW w:w="283" w:type="dxa"/>
            <w:shd w:val="clear" w:color="auto" w:fill="auto"/>
          </w:tcPr>
          <w:p w14:paraId="1AB61457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370C18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  <w:shd w:val="clear" w:color="auto" w:fill="auto"/>
          </w:tcPr>
          <w:p w14:paraId="18D7E14B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AB54B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39B6D1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274F16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11CCB2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E68A00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490AD3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11EE9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7BBDD1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2DC76E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041F08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27591C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9273E6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74E12C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EF2BAD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6B6BC2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1B822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1D535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ED1876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D04846" w14:textId="1B5A42DF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71845D" w14:textId="24E25EC4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EFC2F2" w14:textId="3BA78692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168B9E" w14:textId="1A3D45B2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F6EDBC" w14:textId="40C32A5F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0B2E1E" w14:textId="711EC8A0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F53986" w14:textId="45038E52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AC90A4" w14:textId="3477C4B8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359794" w14:textId="71C29404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904E4DA" w14:textId="50B5611A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C6219" w14:textId="595B01D4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ADC504B" w14:textId="2362170F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0126B7" w14:textId="46A42D13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36E950" w14:textId="77777777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169B1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7060A984" w14:textId="6FA18B14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153150" w:rsidRPr="00216541" w14:paraId="3C88F659" w14:textId="77777777" w:rsidTr="00532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04FEC25" w14:textId="23616A8A" w:rsidR="00153150" w:rsidRPr="00216541" w:rsidRDefault="00153150" w:rsidP="00153150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halt</w:t>
            </w:r>
            <w:proofErr w:type="spellEnd"/>
          </w:p>
        </w:tc>
        <w:tc>
          <w:tcPr>
            <w:tcW w:w="283" w:type="dxa"/>
          </w:tcPr>
          <w:p w14:paraId="15230470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DEA9E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gridSpan w:val="2"/>
          </w:tcPr>
          <w:p w14:paraId="42CEA4DE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97B33D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C3F5CA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B91CED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978212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65BB6F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D49BCB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6987FF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9325E4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217703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2C50F1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2A2CA1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FEF8BB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98C20C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593555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FB1BC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322115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2C0DC7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195B64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3EBD6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0B48C8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F40AE7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532FA2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75375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29A823" w14:textId="7777777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2431A4" w14:textId="136204A0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B911BD9" w14:textId="3258231A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E62150" w14:textId="7A47600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4F98A67F" w14:textId="1F3BE69A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3824F6" w14:textId="580A77BD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3AEECE81" w14:textId="24A066AD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74FC3B" w14:textId="64E3E51F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FD6DAE" w14:textId="0D35D2C7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6564A3" w14:textId="77777777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</w:tcPr>
          <w:p w14:paraId="6DD26C13" w14:textId="47C1A7DC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53150" w:rsidRPr="00216541" w14:paraId="01DD908C" w14:textId="77777777" w:rsidTr="00532F4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D8EA4FD" w14:textId="77777777" w:rsidR="00153150" w:rsidRPr="007C3AAA" w:rsidRDefault="00153150" w:rsidP="0015315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5111" w:type="dxa"/>
            <w:gridSpan w:val="19"/>
          </w:tcPr>
          <w:p w14:paraId="7350FFBF" w14:textId="50CF9B0F" w:rsidR="00153150" w:rsidRPr="00216541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proofErr w:type="spellStart"/>
            <w:r>
              <w:rPr>
                <w:b/>
                <w:sz w:val="18"/>
                <w:szCs w:val="18"/>
                <w:lang w:val="it-IT"/>
              </w:rPr>
              <w:t>Speedup</w:t>
            </w:r>
            <w:proofErr w:type="spellEnd"/>
            <w:r>
              <w:rPr>
                <w:b/>
                <w:sz w:val="18"/>
                <w:szCs w:val="18"/>
                <w:lang w:val="it-IT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lang w:val="it-IT"/>
              </w:rPr>
              <w:t>hamdal</w:t>
            </w:r>
            <w:proofErr w:type="spellEnd"/>
            <w:r>
              <w:rPr>
                <w:b/>
                <w:sz w:val="18"/>
                <w:szCs w:val="18"/>
                <w:lang w:val="it-IT"/>
              </w:rPr>
              <w:t xml:space="preserve"> = 1.2X ---- </w:t>
            </w:r>
            <w:r>
              <w:rPr>
                <w:sz w:val="18"/>
                <w:szCs w:val="18"/>
                <w:lang w:val="it-IT"/>
              </w:rPr>
              <w:t>3206/</w:t>
            </w:r>
            <w:r>
              <w:rPr>
                <w:b/>
                <w:sz w:val="18"/>
                <w:szCs w:val="18"/>
                <w:lang w:val="it-IT"/>
              </w:rPr>
              <w:t>2706</w:t>
            </w:r>
            <w:r>
              <w:rPr>
                <w:b/>
                <w:sz w:val="18"/>
                <w:szCs w:val="18"/>
                <w:lang w:val="it-IT"/>
              </w:rPr>
              <w:t xml:space="preserve"> = 1.</w:t>
            </w:r>
            <w:r w:rsidR="00782D48">
              <w:rPr>
                <w:b/>
                <w:sz w:val="18"/>
                <w:szCs w:val="18"/>
                <w:lang w:val="it-IT"/>
              </w:rPr>
              <w:t>2</w:t>
            </w:r>
            <w:r>
              <w:rPr>
                <w:b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12" w:type="dxa"/>
            <w:gridSpan w:val="18"/>
          </w:tcPr>
          <w:p w14:paraId="4981995E" w14:textId="25C86E9D" w:rsidR="00153150" w:rsidRPr="00216541" w:rsidRDefault="00153150" w:rsidP="00153150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proofErr w:type="spellStart"/>
            <w:r>
              <w:rPr>
                <w:b/>
                <w:sz w:val="18"/>
                <w:szCs w:val="18"/>
                <w:lang w:val="it-IT"/>
              </w:rPr>
              <w:t>Speedup</w:t>
            </w:r>
            <w:proofErr w:type="spellEnd"/>
            <w:r>
              <w:rPr>
                <w:b/>
                <w:sz w:val="18"/>
                <w:szCs w:val="18"/>
                <w:lang w:val="it-IT"/>
              </w:rPr>
              <w:t xml:space="preserve"> = 1.4X </w:t>
            </w:r>
            <w:r w:rsidRPr="00532F4B">
              <w:rPr>
                <w:b/>
                <w:sz w:val="18"/>
                <w:szCs w:val="18"/>
                <w:lang w:val="it-IT"/>
              </w:rPr>
              <w:sym w:font="Wingdings" w:char="F0E0"/>
            </w:r>
            <w:r>
              <w:rPr>
                <w:b/>
                <w:sz w:val="18"/>
                <w:szCs w:val="18"/>
                <w:lang w:val="it-IT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lang w:val="it-IT"/>
              </w:rPr>
              <w:t>fraction</w:t>
            </w:r>
            <w:proofErr w:type="spellEnd"/>
            <w:r>
              <w:rPr>
                <w:b/>
                <w:sz w:val="18"/>
                <w:szCs w:val="18"/>
                <w:lang w:val="it-IT"/>
              </w:rPr>
              <w:t xml:space="preserve"> (9+</w:t>
            </w:r>
            <w:proofErr w:type="gramStart"/>
            <w:r>
              <w:rPr>
                <w:b/>
                <w:sz w:val="18"/>
                <w:szCs w:val="18"/>
                <w:lang w:val="it-IT"/>
              </w:rPr>
              <w:t>9)*</w:t>
            </w:r>
            <w:proofErr w:type="gramEnd"/>
            <w:r>
              <w:rPr>
                <w:b/>
                <w:sz w:val="18"/>
                <w:szCs w:val="18"/>
                <w:lang w:val="it-IT"/>
              </w:rPr>
              <w:t xml:space="preserve">100/3206 = 0.56  </w:t>
            </w:r>
          </w:p>
        </w:tc>
        <w:tc>
          <w:tcPr>
            <w:tcW w:w="834" w:type="dxa"/>
          </w:tcPr>
          <w:p w14:paraId="0BE596F9" w14:textId="77777777" w:rsidR="00153150" w:rsidRDefault="00153150" w:rsidP="0015315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153150" w:rsidRPr="00216541" w14:paraId="10AB45D1" w14:textId="77777777" w:rsidTr="00532F4B">
        <w:trPr>
          <w:gridAfter w:val="3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23" w:type="dxa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D5F83AE" w14:textId="2EF2C49C" w:rsidR="00153150" w:rsidRPr="00216541" w:rsidRDefault="00153150" w:rsidP="00153150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834" w:type="dxa"/>
            <w:gridSpan w:val="3"/>
            <w:shd w:val="clear" w:color="auto" w:fill="auto"/>
          </w:tcPr>
          <w:p w14:paraId="6223C0E0" w14:textId="4AD538EC" w:rsidR="00153150" w:rsidRPr="00216541" w:rsidRDefault="00153150" w:rsidP="0015315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</w:tr>
    </w:tbl>
    <w:p w14:paraId="15A220BF" w14:textId="77777777" w:rsidR="00C70C7E" w:rsidRPr="007C3AAA" w:rsidRDefault="00C70C7E" w:rsidP="007C3AAA">
      <w:pPr>
        <w:rPr>
          <w:lang w:val="it-IT"/>
        </w:rPr>
      </w:pPr>
    </w:p>
    <w:sectPr w:rsidR="00C70C7E" w:rsidRPr="007C3AAA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126E0" w14:textId="77777777" w:rsidR="003A1F9E" w:rsidRDefault="003A1F9E" w:rsidP="00B7466F">
      <w:r>
        <w:separator/>
      </w:r>
    </w:p>
  </w:endnote>
  <w:endnote w:type="continuationSeparator" w:id="0">
    <w:p w14:paraId="32375DE7" w14:textId="77777777" w:rsidR="003A1F9E" w:rsidRDefault="003A1F9E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93D1C" w14:textId="77777777" w:rsidR="00532F4B" w:rsidRDefault="00532F4B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31A463F" w14:textId="77777777" w:rsidR="00532F4B" w:rsidRDefault="00532F4B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E65F3" w14:textId="77777777" w:rsidR="00532F4B" w:rsidRDefault="00532F4B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5C521" w14:textId="77777777" w:rsidR="003A1F9E" w:rsidRDefault="003A1F9E" w:rsidP="00B7466F">
      <w:r>
        <w:separator/>
      </w:r>
    </w:p>
  </w:footnote>
  <w:footnote w:type="continuationSeparator" w:id="0">
    <w:p w14:paraId="070905CC" w14:textId="77777777" w:rsidR="003A1F9E" w:rsidRDefault="003A1F9E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A7DF3" w14:textId="77777777" w:rsidR="00532F4B" w:rsidRPr="003053B1" w:rsidRDefault="00532F4B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91B1081" wp14:editId="2E54F5DD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8E054" w14:textId="77777777" w:rsidR="00532F4B" w:rsidRPr="005313C9" w:rsidRDefault="00532F4B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1B10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14:paraId="0C68E054" w14:textId="77777777" w:rsidR="00532F4B" w:rsidRPr="005313C9" w:rsidRDefault="00532F4B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proofErr w:type="gramStart"/>
    <w:r>
      <w:rPr>
        <w:rFonts w:ascii="Verdana" w:hAnsi="Verdana"/>
        <w:sz w:val="28"/>
        <w:szCs w:val="28"/>
        <w:lang w:val="it-IT"/>
      </w:rPr>
      <w:t>Settembre</w:t>
    </w:r>
    <w:proofErr w:type="gramEnd"/>
    <w:r>
      <w:rPr>
        <w:rFonts w:ascii="Verdana" w:hAnsi="Verdana"/>
        <w:sz w:val="28"/>
        <w:szCs w:val="28"/>
        <w:lang w:val="it-IT"/>
      </w:rPr>
      <w:t xml:space="preserve">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6F9E7DD6" w14:textId="77777777" w:rsidR="00532F4B" w:rsidRPr="00757D80" w:rsidRDefault="00532F4B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>
      <w:rPr>
        <w:sz w:val="24"/>
        <w:szCs w:val="24"/>
      </w:rPr>
      <w:t>sanchez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2E4E5B2D" w14:textId="77777777" w:rsidR="00532F4B" w:rsidRDefault="00532F4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647AC"/>
    <w:rsid w:val="000D7A12"/>
    <w:rsid w:val="001259DA"/>
    <w:rsid w:val="00132E84"/>
    <w:rsid w:val="00136919"/>
    <w:rsid w:val="00153150"/>
    <w:rsid w:val="00156D65"/>
    <w:rsid w:val="00170792"/>
    <w:rsid w:val="001B1544"/>
    <w:rsid w:val="001D4746"/>
    <w:rsid w:val="00207552"/>
    <w:rsid w:val="002134B1"/>
    <w:rsid w:val="002148B6"/>
    <w:rsid w:val="00216541"/>
    <w:rsid w:val="002228B7"/>
    <w:rsid w:val="002924AD"/>
    <w:rsid w:val="002A0196"/>
    <w:rsid w:val="002A704D"/>
    <w:rsid w:val="002B1FE7"/>
    <w:rsid w:val="002E43D4"/>
    <w:rsid w:val="002F4464"/>
    <w:rsid w:val="003053B1"/>
    <w:rsid w:val="00321374"/>
    <w:rsid w:val="00344DDE"/>
    <w:rsid w:val="0035763C"/>
    <w:rsid w:val="003A1F9E"/>
    <w:rsid w:val="00404EE7"/>
    <w:rsid w:val="00414E5C"/>
    <w:rsid w:val="0041728B"/>
    <w:rsid w:val="00425F0C"/>
    <w:rsid w:val="00432840"/>
    <w:rsid w:val="0044445A"/>
    <w:rsid w:val="00476C9D"/>
    <w:rsid w:val="00480521"/>
    <w:rsid w:val="004A1BB0"/>
    <w:rsid w:val="004B5217"/>
    <w:rsid w:val="004B7BA5"/>
    <w:rsid w:val="004D6000"/>
    <w:rsid w:val="004F52ED"/>
    <w:rsid w:val="005313C9"/>
    <w:rsid w:val="00532F4B"/>
    <w:rsid w:val="005342EF"/>
    <w:rsid w:val="00551D2E"/>
    <w:rsid w:val="005805F2"/>
    <w:rsid w:val="005A41C2"/>
    <w:rsid w:val="005B27BB"/>
    <w:rsid w:val="005D5B2C"/>
    <w:rsid w:val="005E3BB9"/>
    <w:rsid w:val="005F2DB0"/>
    <w:rsid w:val="00601C7C"/>
    <w:rsid w:val="006602F5"/>
    <w:rsid w:val="006A61FC"/>
    <w:rsid w:val="006C5007"/>
    <w:rsid w:val="006C6324"/>
    <w:rsid w:val="006C6E6D"/>
    <w:rsid w:val="006D105B"/>
    <w:rsid w:val="006D50AE"/>
    <w:rsid w:val="006F341A"/>
    <w:rsid w:val="007117EC"/>
    <w:rsid w:val="00733987"/>
    <w:rsid w:val="00735BB9"/>
    <w:rsid w:val="0074300A"/>
    <w:rsid w:val="00755612"/>
    <w:rsid w:val="00757D80"/>
    <w:rsid w:val="00775DAD"/>
    <w:rsid w:val="00782D48"/>
    <w:rsid w:val="007C3AAA"/>
    <w:rsid w:val="007C4B6E"/>
    <w:rsid w:val="007E5F25"/>
    <w:rsid w:val="0086343E"/>
    <w:rsid w:val="00897DDE"/>
    <w:rsid w:val="008F62C3"/>
    <w:rsid w:val="00902E80"/>
    <w:rsid w:val="009141B4"/>
    <w:rsid w:val="00922B44"/>
    <w:rsid w:val="00955733"/>
    <w:rsid w:val="00995A30"/>
    <w:rsid w:val="009B7D03"/>
    <w:rsid w:val="009D59ED"/>
    <w:rsid w:val="00A61060"/>
    <w:rsid w:val="00A90C76"/>
    <w:rsid w:val="00AA6F98"/>
    <w:rsid w:val="00AD7CC6"/>
    <w:rsid w:val="00AF3B41"/>
    <w:rsid w:val="00B3442C"/>
    <w:rsid w:val="00B34ADE"/>
    <w:rsid w:val="00B40252"/>
    <w:rsid w:val="00B6362D"/>
    <w:rsid w:val="00B639BA"/>
    <w:rsid w:val="00B67B4D"/>
    <w:rsid w:val="00B7049E"/>
    <w:rsid w:val="00B7466F"/>
    <w:rsid w:val="00B85655"/>
    <w:rsid w:val="00BA7961"/>
    <w:rsid w:val="00BB072E"/>
    <w:rsid w:val="00BB6527"/>
    <w:rsid w:val="00BC7740"/>
    <w:rsid w:val="00BD37CC"/>
    <w:rsid w:val="00BF2CE5"/>
    <w:rsid w:val="00BF3ADE"/>
    <w:rsid w:val="00BF5150"/>
    <w:rsid w:val="00BF5F00"/>
    <w:rsid w:val="00C415C6"/>
    <w:rsid w:val="00C504D8"/>
    <w:rsid w:val="00C70C7E"/>
    <w:rsid w:val="00C808C0"/>
    <w:rsid w:val="00C81D9E"/>
    <w:rsid w:val="00C94CF4"/>
    <w:rsid w:val="00CA316C"/>
    <w:rsid w:val="00CA39D5"/>
    <w:rsid w:val="00CB12BF"/>
    <w:rsid w:val="00CC4429"/>
    <w:rsid w:val="00CD59F5"/>
    <w:rsid w:val="00CD7913"/>
    <w:rsid w:val="00D13905"/>
    <w:rsid w:val="00D20AF2"/>
    <w:rsid w:val="00D36705"/>
    <w:rsid w:val="00D51D75"/>
    <w:rsid w:val="00D632A3"/>
    <w:rsid w:val="00D74CB3"/>
    <w:rsid w:val="00DD0635"/>
    <w:rsid w:val="00DF52FB"/>
    <w:rsid w:val="00E00DB4"/>
    <w:rsid w:val="00E518C5"/>
    <w:rsid w:val="00E62E3D"/>
    <w:rsid w:val="00ED6E6F"/>
    <w:rsid w:val="00F40DA8"/>
    <w:rsid w:val="00F44E2B"/>
    <w:rsid w:val="00F51891"/>
    <w:rsid w:val="00F70578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D1AC3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BERNARDI  PAOLO</cp:lastModifiedBy>
  <cp:revision>2</cp:revision>
  <cp:lastPrinted>2020-10-16T08:47:00Z</cp:lastPrinted>
  <dcterms:created xsi:type="dcterms:W3CDTF">2020-10-20T11:06:00Z</dcterms:created>
  <dcterms:modified xsi:type="dcterms:W3CDTF">2020-10-20T11:06:00Z</dcterms:modified>
</cp:coreProperties>
</file>