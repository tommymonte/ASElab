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:rsidTr="00757D80">
        <w:tc>
          <w:tcPr>
            <w:tcW w:w="3544" w:type="dxa"/>
          </w:tcPr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:rsidR="00757D80" w:rsidRPr="007C3AAA" w:rsidRDefault="00757D80">
            <w:pPr>
              <w:rPr>
                <w:lang w:val="it-IT"/>
              </w:rPr>
            </w:pPr>
          </w:p>
        </w:tc>
      </w:tr>
    </w:tbl>
    <w:p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:rsidR="009B7D03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9B7D03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9B7D03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6C6324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6C6324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6C6324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F40DA8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F40DA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F40DA8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425F0C" w:rsidRPr="007C3AAA" w:rsidRDefault="00F40DA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F40DA8" w:rsidP="00B34ADE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425F0C" w:rsidRPr="007C3AAA" w:rsidRDefault="00F40DA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B34ADE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F40DA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CB12BF" w:rsidRDefault="00425F0C" w:rsidP="00CB12B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r w:rsidR="00CB12BF">
              <w:rPr>
                <w:sz w:val="18"/>
                <w:szCs w:val="18"/>
              </w:rPr>
              <w:t>a</w:t>
            </w:r>
            <w:r w:rsidR="00CB12BF" w:rsidRPr="00CB12BF">
              <w:rPr>
                <w:sz w:val="18"/>
                <w:szCs w:val="18"/>
              </w:rPr>
              <w:t xml:space="preserve">dd.d </w:t>
            </w:r>
            <w:r w:rsidR="00CB12BF"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94CF4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 w:rsidRPr="00C94CF4"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4445A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CB12BF" w:rsidRDefault="00F40DA8" w:rsidP="009B7D0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55612">
              <w:rPr>
                <w:sz w:val="18"/>
                <w:szCs w:val="18"/>
              </w:rPr>
              <w:t xml:space="preserve"> (1)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C94CF4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C94CF4">
              <w:rPr>
                <w:sz w:val="18"/>
                <w:szCs w:val="18"/>
                <w:lang w:val="it-IT"/>
              </w:rPr>
              <w:t>S</w:t>
            </w:r>
            <w:bookmarkStart w:id="1" w:name="_GoBack"/>
            <w:bookmarkEnd w:id="1"/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FB781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</w:t>
            </w:r>
            <w:r w:rsidR="00CB12BF"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FB781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:rsidR="00FB781C" w:rsidRPr="007C3AA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FB781C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FB781C" w:rsidRPr="007C3AAA">
              <w:rPr>
                <w:sz w:val="18"/>
                <w:szCs w:val="18"/>
                <w:lang w:val="it-IT"/>
              </w:rPr>
              <w:t>daddi  r2,r2,-1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:rsidR="00425F0C" w:rsidRPr="0044445A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:rsidR="00425F0C" w:rsidRPr="0044445A" w:rsidRDefault="0044445A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F40DA8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F40DA8">
              <w:rPr>
                <w:sz w:val="18"/>
                <w:szCs w:val="18"/>
                <w:lang w:val="it-IT"/>
              </w:rPr>
              <w:t>1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AA6F98" w:rsidRPr="007C3AAA">
              <w:rPr>
                <w:sz w:val="18"/>
                <w:szCs w:val="18"/>
                <w:lang w:val="it-IT"/>
              </w:rPr>
              <w:t>bnez  r</w:t>
            </w:r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44445A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44445A"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AA6F98" w:rsidRPr="00F40DA8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F40DA8">
              <w:rPr>
                <w:sz w:val="18"/>
                <w:szCs w:val="18"/>
                <w:lang w:val="it-IT"/>
              </w:rPr>
              <w:t>2</w:t>
            </w: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r w:rsidRPr="007C3AAA">
              <w:rPr>
                <w:sz w:val="18"/>
                <w:szCs w:val="18"/>
                <w:lang w:val="it-IT"/>
              </w:rPr>
              <w:t>halt</w:t>
            </w:r>
          </w:p>
        </w:tc>
        <w:tc>
          <w:tcPr>
            <w:tcW w:w="283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AA6F98" w:rsidRPr="00F40DA8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F40DA8">
              <w:rPr>
                <w:sz w:val="18"/>
                <w:szCs w:val="18"/>
                <w:lang w:val="it-IT"/>
              </w:rPr>
              <w:t>1</w:t>
            </w:r>
          </w:p>
        </w:tc>
      </w:tr>
      <w:tr w:rsidR="00AA6F98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AA6F98" w:rsidRPr="007C3AA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AA6F98" w:rsidRPr="007C3AAA" w:rsidRDefault="00F40DA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3306</w:t>
            </w:r>
          </w:p>
        </w:tc>
      </w:tr>
      <w:bookmarkEnd w:id="0"/>
    </w:tbl>
    <w:p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main: </w:t>
            </w:r>
            <w:r w:rsidRPr="00216541">
              <w:rPr>
                <w:b/>
                <w:sz w:val="18"/>
                <w:szCs w:val="18"/>
                <w:lang w:val="it-IT"/>
              </w:rPr>
              <w:tab/>
              <w:t>daddui    r1,r0,0</w:t>
            </w:r>
          </w:p>
        </w:tc>
        <w:tc>
          <w:tcPr>
            <w:tcW w:w="283" w:type="dxa"/>
          </w:tcPr>
          <w:p w:rsidR="005342EF" w:rsidRPr="00216541" w:rsidRDefault="00216541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5</w:t>
            </w: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daddui    r2,r0,100</w:t>
            </w: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loop:</w:t>
            </w:r>
            <w:r w:rsidRPr="00216541">
              <w:rPr>
                <w:b/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l.d f4, v4(r1)</w:t>
            </w: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div.d  f5,f1,f2</w:t>
            </w: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8</w:t>
            </w: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775DAD" w:rsidP="005342EF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daddui  r1,r1,8</w:t>
            </w: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mul.d  f1,f1,f2</w:t>
            </w: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7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ab/>
              <w:t>add.d  f5, f5,f3</w:t>
            </w: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  <w:r w:rsidRPr="00216541">
              <w:rPr>
                <w:b/>
                <w:sz w:val="18"/>
                <w:szCs w:val="18"/>
              </w:rPr>
              <w:t>0</w:t>
            </w: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s.d    f5,v5(r1)</w:t>
            </w: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0</w:t>
            </w: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</w:rPr>
              <w:tab/>
              <w:t>add.d f6,f6,f1</w:t>
            </w: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A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2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s.d    f6,v6(r1)</w:t>
            </w:r>
          </w:p>
        </w:tc>
        <w:tc>
          <w:tcPr>
            <w:tcW w:w="283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35763C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bnez  r2,loop  </w:t>
            </w:r>
          </w:p>
        </w:tc>
        <w:tc>
          <w:tcPr>
            <w:tcW w:w="283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                halt</w:t>
            </w:r>
          </w:p>
        </w:tc>
        <w:tc>
          <w:tcPr>
            <w:tcW w:w="283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1</w:t>
            </w:r>
          </w:p>
        </w:tc>
      </w:tr>
      <w:tr w:rsidR="0035763C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35763C" w:rsidRPr="00216541" w:rsidRDefault="0035763C" w:rsidP="0035763C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35763C" w:rsidRPr="00216541" w:rsidRDefault="0035763C" w:rsidP="003576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6+(25*100)=2506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35763C" w:rsidRPr="00216541" w:rsidRDefault="0035763C" w:rsidP="0035763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:rsidR="00C70C7E" w:rsidRPr="007C3AAA" w:rsidRDefault="00C70C7E" w:rsidP="007C3AAA">
      <w:pPr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78" w:rsidRDefault="00F70578" w:rsidP="00B7466F">
      <w:r>
        <w:separator/>
      </w:r>
    </w:p>
  </w:endnote>
  <w:endnote w:type="continuationSeparator" w:id="0">
    <w:p w:rsidR="00F70578" w:rsidRDefault="00F70578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Default="00216541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6541" w:rsidRDefault="00216541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Default="00216541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D2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78" w:rsidRDefault="00F70578" w:rsidP="00B7466F">
      <w:r>
        <w:separator/>
      </w:r>
    </w:p>
  </w:footnote>
  <w:footnote w:type="continuationSeparator" w:id="0">
    <w:p w:rsidR="00F70578" w:rsidRDefault="00F70578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Pr="003053B1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216541" w:rsidRPr="00757D80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r>
      <w:rPr>
        <w:sz w:val="24"/>
        <w:szCs w:val="24"/>
      </w:rPr>
      <w:t>sanchez</w:t>
    </w:r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216541" w:rsidRDefault="002165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C3AAA"/>
    <w:rsid w:val="007C4B6E"/>
    <w:rsid w:val="007E5F25"/>
    <w:rsid w:val="0086343E"/>
    <w:rsid w:val="00902E80"/>
    <w:rsid w:val="009141B4"/>
    <w:rsid w:val="00922B44"/>
    <w:rsid w:val="00955733"/>
    <w:rsid w:val="00995A30"/>
    <w:rsid w:val="009B7D03"/>
    <w:rsid w:val="009D59ED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E62E3D"/>
    <w:rsid w:val="00ED6E6F"/>
    <w:rsid w:val="00F40DA8"/>
    <w:rsid w:val="00F44E2B"/>
    <w:rsid w:val="00F51891"/>
    <w:rsid w:val="00F70578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3830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2</cp:revision>
  <cp:lastPrinted>2020-10-16T08:47:00Z</cp:lastPrinted>
  <dcterms:created xsi:type="dcterms:W3CDTF">2020-10-19T16:32:00Z</dcterms:created>
  <dcterms:modified xsi:type="dcterms:W3CDTF">2020-10-19T16:32:00Z</dcterms:modified>
</cp:coreProperties>
</file>