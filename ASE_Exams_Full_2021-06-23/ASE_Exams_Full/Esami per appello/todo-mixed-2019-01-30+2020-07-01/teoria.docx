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3A718B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4A1BB0" w14:paraId="6C766655" w14:textId="77777777" w:rsidTr="00757D80">
        <w:tc>
          <w:tcPr>
            <w:tcW w:w="3544" w:type="dxa"/>
          </w:tcPr>
          <w:p w14:paraId="66229738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810223F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7DFEC218" w14:textId="77777777" w:rsidR="00757D80" w:rsidRPr="004A1BB0" w:rsidRDefault="00757D80" w:rsidP="005D5B2C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D5B2C" w:rsidRPr="004A1BB0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3169128C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  <w:rPr>
                <w:lang w:val="it-IT"/>
              </w:rPr>
            </w:pPr>
            <w:r w:rsidRPr="007C3AAA">
              <w:rPr>
                <w:lang w:val="it-IT"/>
              </w:rPr>
              <w:t xml:space="preserve">FP </w:t>
            </w:r>
            <w:proofErr w:type="spellStart"/>
            <w:r w:rsidRPr="007C3AAA">
              <w:rPr>
                <w:lang w:val="it-IT"/>
              </w:rPr>
              <w:t>arithmetic</w:t>
            </w:r>
            <w:proofErr w:type="spellEnd"/>
            <w:r w:rsidRPr="007C3AAA">
              <w:rPr>
                <w:lang w:val="it-IT"/>
              </w:rPr>
              <w:t xml:space="preserve"> </w:t>
            </w:r>
            <w:proofErr w:type="spellStart"/>
            <w:r w:rsidRPr="007C3AAA">
              <w:rPr>
                <w:lang w:val="it-IT"/>
              </w:rPr>
              <w:t>unit</w:t>
            </w:r>
            <w:proofErr w:type="spellEnd"/>
            <w:r w:rsidRPr="007C3AAA">
              <w:rPr>
                <w:lang w:val="it-IT"/>
              </w:rPr>
              <w:t xml:space="preserve">: </w:t>
            </w:r>
            <w:proofErr w:type="spellStart"/>
            <w:r w:rsidRPr="007C3AAA">
              <w:rPr>
                <w:lang w:val="it-IT"/>
              </w:rPr>
              <w:t>pipelined</w:t>
            </w:r>
            <w:proofErr w:type="spellEnd"/>
            <w:r w:rsidRPr="007C3AAA">
              <w:rPr>
                <w:lang w:val="it-IT"/>
              </w:rPr>
              <w:t xml:space="preserve"> </w:t>
            </w:r>
            <w:r w:rsidR="005D5B2C" w:rsidRPr="007C3AAA">
              <w:rPr>
                <w:lang w:val="it-IT"/>
              </w:rPr>
              <w:t>3</w:t>
            </w:r>
            <w:r w:rsidRPr="007C3AAA">
              <w:rPr>
                <w:lang w:val="it-IT"/>
              </w:rPr>
              <w:t xml:space="preserve"> stages</w:t>
            </w:r>
          </w:p>
          <w:p w14:paraId="26F95A34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5D5B2C" w:rsidRPr="004A1BB0">
              <w:t>8</w:t>
            </w:r>
            <w:r w:rsidRPr="004A1BB0">
              <w:t xml:space="preserve"> clock cycles</w:t>
            </w:r>
          </w:p>
          <w:p w14:paraId="47065275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58963CFA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 xml:space="preserve">forwarding </w:t>
            </w:r>
            <w:proofErr w:type="spellStart"/>
            <w:r w:rsidR="004A1BB0">
              <w:rPr>
                <w:lang w:val="it-IT"/>
              </w:rPr>
              <w:t>enabled</w:t>
            </w:r>
            <w:proofErr w:type="spellEnd"/>
          </w:p>
          <w:p w14:paraId="16AE20EF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14:paraId="313229B2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1540AE76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6D71A7C7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>acc = 0.0;</w:t>
      </w:r>
    </w:p>
    <w:p w14:paraId="3C3E5F00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3FCF5772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 v5[i] = acc + ((v1[i]*v2[i]) * (v3[i]/v4[i]));</w:t>
      </w:r>
    </w:p>
    <w:p w14:paraId="105A7F18" w14:textId="77777777" w:rsidR="005805F2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acc   = v5[i];  }</w:t>
      </w:r>
    </w:p>
    <w:tbl>
      <w:tblPr>
        <w:tblW w:w="14886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B7D03" w:rsidRPr="007C3AAA" w14:paraId="5CB2CCF5" w14:textId="77777777" w:rsidTr="006C6324">
        <w:trPr>
          <w:trHeight w:val="403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ACA648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41807533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08A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FAC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BE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415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C1F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6FD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1A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6A6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7DC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3A5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2AC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D2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C9E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C5E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71F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506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4B21" w14:textId="77777777" w:rsidR="009B7D03" w:rsidRPr="007C3AAA" w:rsidRDefault="009B7D03" w:rsidP="00CD59F5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E9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92C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D86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66B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B5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52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51A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123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D2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2CE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B36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438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1BA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F94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1A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5DD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4C0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E46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4BE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54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ABD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7994A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53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9B7D03" w:rsidRPr="007C3AAA" w14:paraId="6D74A8E5" w14:textId="77777777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26DB9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B68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E3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ADA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D1A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3E5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C3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D14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A08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5DB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07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D63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779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8DA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1E4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599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06F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581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477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C4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2FD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9E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F2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17A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477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A7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6E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15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CCD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556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90A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40C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80D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5F3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BA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C5E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0C0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467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DA8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D8800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5B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B7D03" w:rsidRPr="007C3AAA" w14:paraId="2E6FFFE0" w14:textId="77777777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F804FB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7A3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B20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4C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070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BB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EEE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5B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9A6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B7E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27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B35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C0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77B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221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A2E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99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255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468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C32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14B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AC1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A3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FDB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1E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457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C87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35B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F8C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22A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94B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433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7B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24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7491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42B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18E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5F7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04C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FC28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4BB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B7D03" w:rsidRPr="007C3AAA" w14:paraId="792294FC" w14:textId="77777777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9B7F2CB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40EA14FC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6F33ED12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D07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21B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99E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36D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B78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219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873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E4A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F56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00E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764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A1B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886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DE6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2E9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7B5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A74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3EC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C07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783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877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82A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AFB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DD6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E34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13D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409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31F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1C5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AA2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2F0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FF9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8B8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09B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AB5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295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7DF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4FA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5F11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CC4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6C6324" w:rsidRPr="007C3AAA" w14:paraId="32E0C6C3" w14:textId="77777777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EBA758B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21D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5F3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C11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F3C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1F7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E48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4BB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6D3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D62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735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6EC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900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496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3E6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AA0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6F0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D26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A7F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9F0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73F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88A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3D0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A8A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2BA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471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176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90A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E54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E4D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B71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B76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3C3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FA9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99A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35A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BC2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3F0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742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F7F8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BD2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C6324" w:rsidRPr="007C3AAA" w14:paraId="32F59064" w14:textId="77777777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435FD4E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8AB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EE7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F5B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6D0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EB9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698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34F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AD5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8C8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3FA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F7D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436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C51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160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9CE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10A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9C2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601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9AA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6F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E27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BEE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AE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54D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E72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044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FA9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DC3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7C7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50B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8AB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C52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636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3D8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545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31F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14A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BD9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CDF8B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3F9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B7D03" w:rsidRPr="007C3AAA" w14:paraId="30412CF3" w14:textId="77777777" w:rsidTr="00AA6F98">
        <w:trPr>
          <w:cantSplit/>
          <w:trHeight w:hRule="exact" w:val="299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1B129B1" w14:textId="77777777" w:rsidR="009B7D03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ACC:   .double   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2B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B48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4BF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4F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276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8F9C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334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87B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C41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42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A0C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D8D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89F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DA9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85E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FD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4B4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621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00D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761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4FA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D1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49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2DD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D4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41E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574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8F3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FDC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C28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FCA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68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902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8F1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6D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FD5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A99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5F3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EE54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7B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B7D03" w:rsidRPr="007C3AAA" w14:paraId="261C91F9" w14:textId="77777777" w:rsidTr="00AA6F98">
        <w:trPr>
          <w:trHeight w:val="22"/>
        </w:trPr>
        <w:tc>
          <w:tcPr>
            <w:tcW w:w="2977" w:type="dxa"/>
          </w:tcPr>
          <w:p w14:paraId="4F66252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BF2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21C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233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DC5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427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739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858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401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E82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E6E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177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3CB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D4EC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5D1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470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7AD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2C6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0C6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2EE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191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E0D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8A6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386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863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76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F58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5D8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7B3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693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3FB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0AD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151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2EC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97A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A17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0F0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326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F36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E4994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1C3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90FC5" w:rsidRPr="007C3AAA" w14:paraId="1491CB97" w14:textId="77777777" w:rsidTr="00AA6F98">
        <w:trPr>
          <w:trHeight w:val="22"/>
        </w:trPr>
        <w:tc>
          <w:tcPr>
            <w:tcW w:w="2977" w:type="dxa"/>
          </w:tcPr>
          <w:p w14:paraId="3118BA3A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 w:rsidR="006C6324" w:rsidRPr="007C3AAA">
              <w:rPr>
                <w:sz w:val="18"/>
                <w:szCs w:val="18"/>
                <w:lang w:val="it-IT"/>
              </w:rPr>
              <w:t>daddui    r1,r0,0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AD027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4435F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D7416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F53C9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21AEA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3692B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A8348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F4E18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7D163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CA26D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406D9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B99DF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ECD6B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F695E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E1B42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CA2CE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28FB1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36BB5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BEB63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61A7F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7465F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79D03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367D8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7A042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FD0AE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9914F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C7278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43EB9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B1C44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C3385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5496E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2DF21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AD0B7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9E778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5D3E7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31C71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AF032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182A7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121B50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2B98C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90FC5" w:rsidRPr="007C3AAA" w14:paraId="0EBC1AD4" w14:textId="77777777" w:rsidTr="00AA6F98">
        <w:trPr>
          <w:trHeight w:val="22"/>
        </w:trPr>
        <w:tc>
          <w:tcPr>
            <w:tcW w:w="2977" w:type="dxa"/>
          </w:tcPr>
          <w:p w14:paraId="383C0E89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daddui    r2,r0,100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067DD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16029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6EF75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14525A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A7F69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AB41D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0A9AA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C74C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79BEC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98BE1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C27F5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9BB21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0B66B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70057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8FA78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1A264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3B5BE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411B7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C74B59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A241C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C1CB0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96A8AD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D1EC9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6E0B0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A947B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31C260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FAB6D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461BE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A8F157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3F659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28C9D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D4063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00106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82FD4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3AE11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DACCF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F6A2E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D4836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AC31B6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FF35B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25F0C" w:rsidRPr="007C3AAA" w14:paraId="1D4F77D8" w14:textId="77777777" w:rsidTr="00AA6F98">
        <w:trPr>
          <w:trHeight w:val="22"/>
        </w:trPr>
        <w:tc>
          <w:tcPr>
            <w:tcW w:w="2977" w:type="dxa"/>
          </w:tcPr>
          <w:p w14:paraId="615DE1B9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f1,v1(r1)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649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4A9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985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036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FF9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7C7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43B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876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108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AE8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818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399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210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2AA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573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921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CC7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B8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EC8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F2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CC9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0A4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2EB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218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211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628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692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BE2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9E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893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C6A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825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EC9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446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24A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9AB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920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F26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8273E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334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90FC5" w:rsidRPr="007C3AAA" w14:paraId="4A39D970" w14:textId="77777777" w:rsidTr="00AA6F98">
        <w:trPr>
          <w:trHeight w:val="22"/>
        </w:trPr>
        <w:tc>
          <w:tcPr>
            <w:tcW w:w="2977" w:type="dxa"/>
          </w:tcPr>
          <w:p w14:paraId="0CB55F88" w14:textId="77777777" w:rsidR="00425F0C" w:rsidRPr="007C3AAA" w:rsidRDefault="00425F0C" w:rsidP="00E62E3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f2,v2(r1)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1E918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C135C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387E9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5E21C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42B9D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E0522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BDB03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1CF67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28ACB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77C99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7E8F0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412D0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69FFB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84384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70782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BE4C7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88DC2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71C8E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35743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B7B56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B6E10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E45EC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14D4D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35AF5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9587A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812D9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BDD3B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70DF1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2C332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B2396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51EC8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EBE06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0C450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C007B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F3B9F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32EA9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5E67D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C36E4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06AE10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47A2B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25F0C" w:rsidRPr="007C3AAA" w14:paraId="7F6A0087" w14:textId="77777777" w:rsidTr="00AA6F98">
        <w:trPr>
          <w:trHeight w:val="22"/>
        </w:trPr>
        <w:tc>
          <w:tcPr>
            <w:tcW w:w="2977" w:type="dxa"/>
          </w:tcPr>
          <w:p w14:paraId="285775CE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6C6324" w:rsidRPr="007C3AAA">
              <w:rPr>
                <w:sz w:val="18"/>
                <w:szCs w:val="18"/>
                <w:lang w:val="it-IT"/>
              </w:rPr>
              <w:t>mul</w:t>
            </w:r>
            <w:r w:rsidRPr="007C3AAA">
              <w:rPr>
                <w:sz w:val="18"/>
                <w:szCs w:val="18"/>
                <w:lang w:val="it-IT"/>
              </w:rPr>
              <w:t>.d  f5,f1,f2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2AB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8D6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D49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DB8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9E0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A1C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87E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E55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CDD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64E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1F6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92D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602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68A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95E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BB3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3A9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988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5FD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64F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064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0A7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2DB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2E4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D419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014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A63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DED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4A1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8E4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200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03F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D68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AAB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3F1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44E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FD6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594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97C4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DB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90FC5" w:rsidRPr="007C3AAA" w14:paraId="4647CAF7" w14:textId="77777777" w:rsidTr="00AA6F98">
        <w:trPr>
          <w:trHeight w:val="22"/>
        </w:trPr>
        <w:tc>
          <w:tcPr>
            <w:tcW w:w="2977" w:type="dxa"/>
          </w:tcPr>
          <w:p w14:paraId="20A333D4" w14:textId="77777777"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f3,v3(r1)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081E5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81A12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1097C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9ABC9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42329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9BC91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7F137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1B4D7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78C5A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423F5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852A5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B588B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49E6A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21CA4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595E7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897A7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2CA19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3F0C3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C3AFC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3C634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B974E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C7BC1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87419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EB9D5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FFCC8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561A2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3726F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DE737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FFD29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3E3C6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9FFD9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CFFF8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8A423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1C35D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495EF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CD84A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678AE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47D61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DEE2AD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ED7FA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25F0C" w:rsidRPr="007C3AAA" w14:paraId="1AFA8031" w14:textId="77777777" w:rsidTr="00AA6F98">
        <w:trPr>
          <w:trHeight w:val="22"/>
        </w:trPr>
        <w:tc>
          <w:tcPr>
            <w:tcW w:w="2977" w:type="dxa"/>
          </w:tcPr>
          <w:p w14:paraId="4B424BA2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f4,v4(r1)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60E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D8E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FA1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656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FAF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204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834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2BE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544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FE1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A1D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F8B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4EE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1C2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CFA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035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4FD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7F9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815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D22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089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6E9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FDC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B4B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EE5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E80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65F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2E5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B4F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266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04B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109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5EC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BDA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775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B76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5EE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DEB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961D0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436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90FC5" w:rsidRPr="007C3AAA" w14:paraId="53A1EDAC" w14:textId="77777777" w:rsidTr="00AA6F98">
        <w:trPr>
          <w:trHeight w:val="22"/>
        </w:trPr>
        <w:tc>
          <w:tcPr>
            <w:tcW w:w="2977" w:type="dxa"/>
          </w:tcPr>
          <w:p w14:paraId="17148D01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div.d  f6,f3,f4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72117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15D61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C3A0A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F6EE2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1B0C9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BE95B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830C7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81E96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E4DD4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09CF2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5DB7C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60439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0E63E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1A8F0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EDB35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00517F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75745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FDE38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0DD64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E1684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69945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6D1B8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C529C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DFE80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D4DAE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DF075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29879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44B1A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5F69A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64B7F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F203B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86BD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11A56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0420A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65DA2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6DB23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5B222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3B00A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F94B42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CFF97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25F0C" w:rsidRPr="007C3AAA" w14:paraId="704F9527" w14:textId="77777777" w:rsidTr="00AA6F98">
        <w:trPr>
          <w:trHeight w:val="22"/>
        </w:trPr>
        <w:tc>
          <w:tcPr>
            <w:tcW w:w="2977" w:type="dxa"/>
          </w:tcPr>
          <w:p w14:paraId="0627B61B" w14:textId="77777777"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mul.d  f5,f5,f6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DC6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8CB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398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D39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3DD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AB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F28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C05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C1C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239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2CB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DA1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A95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CB5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CD2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377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E7E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754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A44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E09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A06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54F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DDB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D35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F2F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CEA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EB5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EFB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6FD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3B1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B7F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A46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A7D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7AD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13A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BD5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A97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EAD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1158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13A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90FC5" w:rsidRPr="007C3AAA" w14:paraId="4EDD7752" w14:textId="77777777" w:rsidTr="00AA6F98">
        <w:trPr>
          <w:trHeight w:val="22"/>
        </w:trPr>
        <w:tc>
          <w:tcPr>
            <w:tcW w:w="2977" w:type="dxa"/>
          </w:tcPr>
          <w:p w14:paraId="3819EECE" w14:textId="77777777"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FB781C" w:rsidRPr="007C3AAA">
              <w:rPr>
                <w:sz w:val="18"/>
                <w:szCs w:val="18"/>
                <w:lang w:val="it-IT"/>
              </w:rPr>
              <w:t>l.d  f7, ACC(r0)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EB359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72E89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52F9A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401FA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0A6AE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B3428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0D355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C4898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DCACA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752F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96833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353C6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5C4B8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CA9F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46D4E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63990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F1C6C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64A80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8ECA3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EF95B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5048A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FF219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B8037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6A61E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3B654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A9977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24399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C2711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7A006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6F844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319B0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1597F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74981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FB28E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5E216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35532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C4B38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26FA4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7C5C929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197E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90FC5" w:rsidRPr="007C3AAA" w14:paraId="73554FD9" w14:textId="77777777" w:rsidTr="00AA6F98">
        <w:trPr>
          <w:trHeight w:val="22"/>
        </w:trPr>
        <w:tc>
          <w:tcPr>
            <w:tcW w:w="2977" w:type="dxa"/>
          </w:tcPr>
          <w:p w14:paraId="21376F0A" w14:textId="77777777" w:rsidR="00FB781C" w:rsidRPr="007C3AAA" w:rsidRDefault="00FB781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add.d  f7, f5, f7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AB9BD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864C5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2B792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D394F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06089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8377D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9A6DA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6D1F4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565DA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54C97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C160E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AF37C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FB165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960EF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C89BA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09316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B962D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116F7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EE7CF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3C6A1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BFD3B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29227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1CF28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91B63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08D95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85B0C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DB662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EBF32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DB6C7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DC060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DF8E9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6CEC4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B0271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D8A76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99E33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AEB0E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C5C51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27EE0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DE2A1F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6C2F0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90FC5" w:rsidRPr="007C3AAA" w14:paraId="6E2429B0" w14:textId="77777777" w:rsidTr="00AA6F98">
        <w:trPr>
          <w:trHeight w:val="22"/>
        </w:trPr>
        <w:tc>
          <w:tcPr>
            <w:tcW w:w="2977" w:type="dxa"/>
          </w:tcPr>
          <w:p w14:paraId="2AE52108" w14:textId="77777777" w:rsidR="00FB781C" w:rsidRPr="007C3AAA" w:rsidRDefault="00FB781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s.d    f7,v5(r1)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310AA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72348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552D8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C066D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3614E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CDCB9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087E0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7BD6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897FE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FD250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81478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A2717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E7D77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42E0E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B9E4F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92A23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66E05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B85B5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940EB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063A1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F008A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88EF9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5D716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D3DFD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403FF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E3759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233A4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7EE15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97F85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1ECF6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06E22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1DEBA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E6FD9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9BC7C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4CDF9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02953D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82C96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75744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4F96A1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676F4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90FC5" w:rsidRPr="007C3AAA" w14:paraId="2C55FCB2" w14:textId="77777777" w:rsidTr="00AA6F98">
        <w:trPr>
          <w:trHeight w:val="22"/>
        </w:trPr>
        <w:tc>
          <w:tcPr>
            <w:tcW w:w="2977" w:type="dxa"/>
          </w:tcPr>
          <w:p w14:paraId="7C6048BC" w14:textId="77777777" w:rsidR="00FB781C" w:rsidRPr="007C3AAA" w:rsidRDefault="00FB781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s.d    f7,ACC(r0)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D3419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8924D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5708C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F958E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D41A6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062A7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9764C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03035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A2CAD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4C451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044D9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2079F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F3946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90280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5D5A4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5C602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E1B1A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6831E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4F182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5F451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EAA64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F8BAB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20EE8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6B934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FDC34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39C61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7098C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A2B86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892FA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F599E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1DAEA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C1E29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1E448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378CB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1E1F9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AFFA1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1B253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6EAFE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15F085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D08A4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90FC5" w:rsidRPr="007C3AAA" w14:paraId="5A24B5B7" w14:textId="77777777" w:rsidTr="00AA6F98">
        <w:trPr>
          <w:trHeight w:val="22"/>
        </w:trPr>
        <w:tc>
          <w:tcPr>
            <w:tcW w:w="2977" w:type="dxa"/>
          </w:tcPr>
          <w:p w14:paraId="79CBFAE6" w14:textId="77777777" w:rsidR="00FB781C" w:rsidRPr="007C3AAA" w:rsidRDefault="00FB781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daddui  r1,r1,8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65394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5305A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0D901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5EB9A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05CF1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E70D8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FFFD1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9E3D6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A608D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ADB59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1D008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AA399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70746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2E7AB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27B76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B2842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85122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1551E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F4FE6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D0F20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E13E3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1BED9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76832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91A1E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FD83C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B5F14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F5947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4DA69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FDF23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42C4C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84168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612C3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E9CE1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93095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DB0E8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CA01E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B8BE9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75348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A6CC7F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3FBC3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25F0C" w:rsidRPr="007C3AAA" w14:paraId="23FEA561" w14:textId="77777777" w:rsidTr="00AA6F98">
        <w:trPr>
          <w:trHeight w:val="22"/>
        </w:trPr>
        <w:tc>
          <w:tcPr>
            <w:tcW w:w="2977" w:type="dxa"/>
          </w:tcPr>
          <w:p w14:paraId="4D5C139B" w14:textId="77777777" w:rsidR="00425F0C" w:rsidRPr="007C3AAA" w:rsidRDefault="007C3AAA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r w:rsidR="00FB781C" w:rsidRPr="007C3AAA">
              <w:rPr>
                <w:sz w:val="18"/>
                <w:szCs w:val="18"/>
                <w:lang w:val="it-IT"/>
              </w:rPr>
              <w:t>daddi  r2,r2,-1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1140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AC53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D175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3F28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D093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7895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DC85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C5D6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95C2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065A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5A1F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56A3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A353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8795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5691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C0AF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C267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D889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E7EC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0EA4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957A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3261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6A8A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E58E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65FA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2F85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B2FE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A486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71E3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D6B2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6492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232F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9C5E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70E8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34F3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F864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CAF4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B613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3E306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3B24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490FC5" w:rsidRPr="007C3AAA" w14:paraId="36D668A1" w14:textId="77777777" w:rsidTr="00AA6F98">
        <w:trPr>
          <w:trHeight w:val="22"/>
        </w:trPr>
        <w:tc>
          <w:tcPr>
            <w:tcW w:w="2977" w:type="dxa"/>
          </w:tcPr>
          <w:p w14:paraId="7B1B30C8" w14:textId="77777777" w:rsidR="00AA6F98" w:rsidRPr="007C3AAA" w:rsidRDefault="007C3AAA" w:rsidP="00A90C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r w:rsidR="00AA6F98" w:rsidRPr="007C3AAA">
              <w:rPr>
                <w:sz w:val="18"/>
                <w:szCs w:val="18"/>
                <w:lang w:val="it-IT"/>
              </w:rPr>
              <w:t>bnez  r</w:t>
            </w:r>
            <w:r w:rsidR="00FB781C" w:rsidRPr="007C3AAA">
              <w:rPr>
                <w:sz w:val="18"/>
                <w:szCs w:val="18"/>
                <w:lang w:val="it-IT"/>
              </w:rPr>
              <w:t>2</w:t>
            </w:r>
            <w:r w:rsidR="00AA6F98" w:rsidRPr="007C3AAA">
              <w:rPr>
                <w:sz w:val="18"/>
                <w:szCs w:val="18"/>
                <w:lang w:val="it-IT"/>
              </w:rPr>
              <w:t xml:space="preserve">,loop 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2B71D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BB822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7CD05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522A1F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26B2C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A5CCD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AF5B3F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4C5A40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2F255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B8372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287DA7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69493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2A526B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A8966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9E05CB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510E9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A8B801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A7C45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2456D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2414AD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3A0EE3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59CC5E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020AF0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6A7C6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32F50D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EFBCB4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271C1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6D318A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1241CB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72DE3D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C4ADAB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4734FE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C8ACC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98D9C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E6B94D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5F7FF0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BBE02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93C47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7E5B458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44720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AA6F98" w:rsidRPr="007C3AAA" w14:paraId="4FF814A3" w14:textId="77777777" w:rsidTr="00AA6F98">
        <w:trPr>
          <w:trHeight w:val="22"/>
        </w:trPr>
        <w:tc>
          <w:tcPr>
            <w:tcW w:w="2977" w:type="dxa"/>
          </w:tcPr>
          <w:p w14:paraId="5A78C147" w14:textId="77777777" w:rsidR="00AA6F98" w:rsidRPr="007C3AAA" w:rsidRDefault="00AA6F98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        </w:t>
            </w:r>
            <w:r w:rsidRPr="007C3AAA">
              <w:rPr>
                <w:sz w:val="18"/>
                <w:szCs w:val="18"/>
                <w:lang w:val="it-IT"/>
              </w:rPr>
              <w:t>halt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A3FF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5A5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4467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FA1D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E41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C04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9560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4A1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E90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DD34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F30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076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A20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168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C67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3DB1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51D8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9B3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0964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9FE0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2C0A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6968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723B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04C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C4E7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8DA3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7723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5A2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34E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63BF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5F38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B01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973B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9EB4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4B4B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1EEF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BAD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F2C4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9448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714DB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AA6F98" w:rsidRPr="007C3AAA" w14:paraId="3918A91B" w14:textId="77777777" w:rsidTr="00AA6F98">
        <w:trPr>
          <w:trHeight w:val="22"/>
        </w:trPr>
        <w:tc>
          <w:tcPr>
            <w:tcW w:w="2977" w:type="dxa"/>
          </w:tcPr>
          <w:p w14:paraId="7B3C8D73" w14:textId="77777777" w:rsidR="00AA6F98" w:rsidRPr="007C3AAA" w:rsidRDefault="00AA6F98" w:rsidP="009B7D03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0B659E" w14:textId="77777777" w:rsidR="00AA6F98" w:rsidRPr="007C3AA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4D85" w14:textId="77777777" w:rsidR="00AA6F98" w:rsidRPr="007C3AA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bookmarkEnd w:id="0"/>
    </w:tbl>
    <w:p w14:paraId="021C36B9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0F6BF661" w14:textId="77777777" w:rsidR="00CA39D5" w:rsidRPr="007C3AAA" w:rsidRDefault="007C3AAA" w:rsidP="00CA39D5">
      <w:pPr>
        <w:rPr>
          <w:lang w:val="it-IT"/>
        </w:rPr>
      </w:pPr>
      <w:r>
        <w:rPr>
          <w:lang w:val="it-IT"/>
        </w:rPr>
        <w:lastRenderedPageBreak/>
        <w:t>Condiderando</w:t>
      </w:r>
      <w:r w:rsidR="00CA39D5" w:rsidRPr="007C3AAA">
        <w:rPr>
          <w:lang w:val="it-IT"/>
        </w:rPr>
        <w:t xml:space="preserve"> un programma basato su loop, ed assumendo che il processore utilizzato sia un MIPS64 che implementa multiple-issue e speculation:</w:t>
      </w:r>
    </w:p>
    <w:p w14:paraId="3BD7B04C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Issue di 2 instruzioni per clock cycle</w:t>
      </w:r>
    </w:p>
    <w:p w14:paraId="5C9321E8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Instruzioni jump richiedono 1 issue</w:t>
      </w:r>
    </w:p>
    <w:p w14:paraId="1388BA5E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Esegu</w:t>
      </w:r>
      <w:r w:rsidR="007C3AAA">
        <w:rPr>
          <w:lang w:val="it-IT"/>
        </w:rPr>
        <w:t>e</w:t>
      </w:r>
      <w:r w:rsidRPr="007C3AAA">
        <w:rPr>
          <w:lang w:val="it-IT"/>
        </w:rPr>
        <w:t xml:space="preserve"> il commit di 2 istruzioni per clock cycle</w:t>
      </w:r>
    </w:p>
    <w:p w14:paraId="7F627000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Le unità funzionali hanno le seguenti caratteristiche:</w:t>
      </w:r>
    </w:p>
    <w:p w14:paraId="7E6FB79E" w14:textId="77777777" w:rsidR="00CA39D5" w:rsidRPr="007C3AAA" w:rsidRDefault="00CA39D5" w:rsidP="00CA39D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 w:rsidRPr="007C3AAA">
        <w:rPr>
          <w:lang w:val="it-IT"/>
        </w:rPr>
        <w:t xml:space="preserve">1 Memory address  1 clock cycle </w:t>
      </w:r>
    </w:p>
    <w:p w14:paraId="1EE41FE9" w14:textId="77777777" w:rsidR="00CA39D5" w:rsidRPr="007C3AAA" w:rsidRDefault="00CA39D5" w:rsidP="00CA39D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 w:rsidRPr="007C3AAA">
        <w:rPr>
          <w:lang w:val="it-IT"/>
        </w:rPr>
        <w:t>1 Integer ALU 1 clock cycle</w:t>
      </w:r>
    </w:p>
    <w:p w14:paraId="30A8FCB2" w14:textId="77777777" w:rsidR="00CA39D5" w:rsidRPr="007C3AAA" w:rsidRDefault="00CA39D5" w:rsidP="00CA39D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 w:rsidRPr="007C3AAA">
        <w:rPr>
          <w:lang w:val="it-IT"/>
        </w:rPr>
        <w:t>1 Jump unit 1 clock cycle</w:t>
      </w:r>
    </w:p>
    <w:p w14:paraId="5DF30457" w14:textId="77777777" w:rsidR="00CA39D5" w:rsidRPr="004A1BB0" w:rsidRDefault="00CA39D5" w:rsidP="00CA39D5">
      <w:pPr>
        <w:numPr>
          <w:ilvl w:val="2"/>
          <w:numId w:val="2"/>
        </w:numPr>
        <w:tabs>
          <w:tab w:val="left" w:pos="1800"/>
        </w:tabs>
      </w:pPr>
      <w:r w:rsidRPr="004A1BB0">
        <w:t xml:space="preserve">1 FP multiplier unit, which is pipelined: </w:t>
      </w:r>
      <w:r w:rsidR="004A1BB0">
        <w:t>6</w:t>
      </w:r>
      <w:r w:rsidRPr="004A1BB0">
        <w:t xml:space="preserve"> stages</w:t>
      </w:r>
    </w:p>
    <w:p w14:paraId="4EFA68FA" w14:textId="77777777" w:rsidR="00CA39D5" w:rsidRPr="004A1BB0" w:rsidRDefault="00CA39D5" w:rsidP="00CA39D5">
      <w:pPr>
        <w:numPr>
          <w:ilvl w:val="2"/>
          <w:numId w:val="2"/>
        </w:numPr>
        <w:tabs>
          <w:tab w:val="left" w:pos="1800"/>
        </w:tabs>
      </w:pPr>
      <w:r w:rsidRPr="004A1BB0">
        <w:t xml:space="preserve">1 FP divider unit, which is not pipelined: </w:t>
      </w:r>
      <w:r w:rsidR="004A1BB0">
        <w:t>8</w:t>
      </w:r>
      <w:r w:rsidRPr="004A1BB0">
        <w:t xml:space="preserve"> clock cycles </w:t>
      </w:r>
    </w:p>
    <w:p w14:paraId="779A23D2" w14:textId="77777777" w:rsidR="00CA39D5" w:rsidRPr="004A1BB0" w:rsidRDefault="00CA39D5" w:rsidP="00CA39D5">
      <w:pPr>
        <w:numPr>
          <w:ilvl w:val="2"/>
          <w:numId w:val="2"/>
        </w:numPr>
        <w:tabs>
          <w:tab w:val="left" w:pos="1800"/>
        </w:tabs>
      </w:pPr>
      <w:r w:rsidRPr="004A1BB0">
        <w:t xml:space="preserve">1 FP Arithmetic unit, which is pipelined: 3 stages </w:t>
      </w:r>
    </w:p>
    <w:p w14:paraId="6F5D29CB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 xml:space="preserve">La predizione di salto è sempre corretta </w:t>
      </w:r>
    </w:p>
    <w:p w14:paraId="64195059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Non ci sono cache misses</w:t>
      </w:r>
    </w:p>
    <w:p w14:paraId="3A2C4D0F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Esitono 2 CDB (Common Data Bus).</w:t>
      </w:r>
    </w:p>
    <w:p w14:paraId="50951369" w14:textId="77777777" w:rsidR="00CA39D5" w:rsidRPr="007C3AAA" w:rsidRDefault="00CA39D5" w:rsidP="00CA39D5">
      <w:pPr>
        <w:numPr>
          <w:ilvl w:val="0"/>
          <w:numId w:val="12"/>
        </w:numPr>
        <w:tabs>
          <w:tab w:val="left" w:pos="426"/>
        </w:tabs>
        <w:jc w:val="both"/>
        <w:rPr>
          <w:lang w:val="it-IT"/>
        </w:rPr>
      </w:pPr>
      <w:r w:rsidRPr="007C3AAA">
        <w:rPr>
          <w:lang w:val="it-IT"/>
        </w:rPr>
        <w:t xml:space="preserve">Si </w:t>
      </w:r>
      <w:r w:rsidR="007C3AAA">
        <w:rPr>
          <w:lang w:val="it-IT"/>
        </w:rPr>
        <w:t>completi</w:t>
      </w:r>
      <w:r w:rsidRPr="007C3AAA">
        <w:rPr>
          <w:lang w:val="it-IT"/>
        </w:rPr>
        <w:t xml:space="preserve"> la tabella mostrando il comportamento del processore durante le </w:t>
      </w:r>
      <w:r w:rsidR="007C3AAA" w:rsidRPr="007C3AAA">
        <w:rPr>
          <w:lang w:val="it-IT"/>
        </w:rPr>
        <w:t>2</w:t>
      </w:r>
      <w:r w:rsidRPr="007C3AAA">
        <w:rPr>
          <w:lang w:val="it-IT"/>
        </w:rPr>
        <w:t xml:space="preserve"> iniziali iterazioni</w:t>
      </w:r>
    </w:p>
    <w:p w14:paraId="0216909E" w14:textId="77777777" w:rsidR="00BD37CC" w:rsidRPr="007C3AAA" w:rsidRDefault="00BD37CC" w:rsidP="00BD37CC">
      <w:pPr>
        <w:tabs>
          <w:tab w:val="left" w:pos="426"/>
        </w:tabs>
        <w:ind w:left="360"/>
        <w:jc w:val="both"/>
        <w:rPr>
          <w:lang w:val="it-IT"/>
        </w:rPr>
      </w:pPr>
    </w:p>
    <w:tbl>
      <w:tblPr>
        <w:tblW w:w="9419" w:type="dxa"/>
        <w:jc w:val="center"/>
        <w:tblLayout w:type="fixed"/>
        <w:tblLook w:val="0000" w:firstRow="0" w:lastRow="0" w:firstColumn="0" w:lastColumn="0" w:noHBand="0" w:noVBand="0"/>
      </w:tblPr>
      <w:tblGrid>
        <w:gridCol w:w="1424"/>
        <w:gridCol w:w="1836"/>
        <w:gridCol w:w="1231"/>
        <w:gridCol w:w="1232"/>
        <w:gridCol w:w="1232"/>
        <w:gridCol w:w="1232"/>
        <w:gridCol w:w="1232"/>
      </w:tblGrid>
      <w:tr w:rsidR="000647AC" w:rsidRPr="007C3AAA" w14:paraId="70F56A37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6BF56" w14:textId="77777777" w:rsidR="000647AC" w:rsidRPr="007C3AAA" w:rsidRDefault="000647AC" w:rsidP="00955733">
            <w:pPr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# iterazione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71A18" w14:textId="77777777" w:rsidR="000647AC" w:rsidRPr="007C3AAA" w:rsidRDefault="000647AC" w:rsidP="00955733">
            <w:pPr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 </w:t>
            </w:r>
            <w:r w:rsidR="00BD37CC"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 xml:space="preserve">Instruction 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0B8A7" w14:textId="77777777" w:rsidR="000647AC" w:rsidRPr="007C3AAA" w:rsidRDefault="00AA6F98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ISSUE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89F67" w14:textId="77777777" w:rsidR="000647AC" w:rsidRPr="007C3AAA" w:rsidRDefault="000647AC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EXE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303A" w14:textId="77777777" w:rsidR="000647AC" w:rsidRPr="007C3AAA" w:rsidRDefault="000647AC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MEM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D392" w14:textId="77777777" w:rsidR="000647AC" w:rsidRPr="007C3AAA" w:rsidRDefault="00AA6F98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CDB</w:t>
            </w:r>
            <w:r w:rsidR="000647AC"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x2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77237" w14:textId="77777777" w:rsidR="000647AC" w:rsidRPr="007C3AAA" w:rsidRDefault="00AA6F98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COMMIT</w:t>
            </w:r>
            <w:r w:rsidR="000647AC"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x2</w:t>
            </w:r>
          </w:p>
        </w:tc>
      </w:tr>
      <w:tr w:rsidR="00FB781C" w:rsidRPr="007C3AAA" w14:paraId="2EC29756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8AFB4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93947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f1,v1(r1)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704B4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C31CD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F5918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9BC79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01DC3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3D12ABEC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47B61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E40D5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f2,v2(r1)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A0A51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A7E39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91E6A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07A7D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C6CD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76F03991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A438B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DF7EC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mul.d  f5,f1,f2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CFD10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 xml:space="preserve"> 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310B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751E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EF69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7FF77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5B810CEA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587F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904D5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f3,v3(r1)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5398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2BD7E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6B5B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6111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BAF4E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138D46A4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95516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1EBEF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f4,v4(r1)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4F97B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3B7DE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18914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49E67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DC2F6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199408CF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BAAF1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99D37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div.d  f6,f3,f4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133A0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66981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A2E4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F9299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7C1D5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531CB995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2AD90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94846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mul.d  f5,f5,f6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692E6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69DC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FCA67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4B513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36F2C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2D20EF9A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77BA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5D1F2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f7, ACC(r0)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ED4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3B29B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7EC60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19AE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A1D40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0AFCC932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4A822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2FB3D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add.d  f7, f5, f7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39A9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9F4D2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1C966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80EDE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390E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36B39A5D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F475A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10669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s.d    f7,v5(r1)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FC542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F4A05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781D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E431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1C085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1DEB4675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5B8C7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E7FB6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s.d  f7,ACC(r0)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645A7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 xml:space="preserve"> 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FE06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FE44D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639A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FD4F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0CBDAA27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AA7E1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7577A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daddui  r1,r1,8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3BD03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6DFD4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349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A54F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B8D6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16772FA3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550F0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EFEED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daddi  r2,r2,-1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6879D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D70B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19A4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82A4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7B428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494D2DDA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B302B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3C50D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 xml:space="preserve">bnez  r2,loop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B5F0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AAC66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498E6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A9336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E486B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6E04CFCF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4DD23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4527E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f1,v1(r1)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9040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3D757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91A9D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EFC77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056C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4EC85777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5254B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49A11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f2,v2(r1)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766A0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E9E8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244B3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22B38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0D2EA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53A7728C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03EC1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459BE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mul.d  f5,f1,f2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38997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24F34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566B6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258BE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337FC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5B2ED2C8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E240F2" w14:textId="77777777" w:rsidR="007C3AAA" w:rsidRPr="007C3AAA" w:rsidRDefault="007C3AAA" w:rsidP="007C3AAA">
            <w:pPr>
              <w:tabs>
                <w:tab w:val="left" w:pos="504"/>
                <w:tab w:val="center" w:pos="630"/>
              </w:tabs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ab/>
            </w:r>
            <w:r w:rsidRPr="007C3AAA">
              <w:rPr>
                <w:rFonts w:ascii="Arial" w:hAnsi="Arial" w:cs="Arial"/>
                <w:lang w:val="it-IT" w:eastAsia="en-US"/>
              </w:rPr>
              <w:tab/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266D1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f3,v3(r1)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F5724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EB32E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CC0E7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14BEA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A1C5C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57FB3FF3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928EF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43058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f4,v4(r1)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F5970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 xml:space="preserve"> 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703BD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752A2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9FD1F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07A28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1E59C4DF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D12B03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BF4D8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div.d  f6,f3,f4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CEBBE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CB9BA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E0F61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0CAEA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54234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77D9CCEF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25BC7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E7C70C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mul.d  f5,f5,f6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BE49D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E18ED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F1748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D2788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26859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2CEA1550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97EC46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03895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l.d  f7, ACC(r0)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78F69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57C78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4F2D2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12FF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976AA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22B19CA7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06D13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A54D47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add.d  f7, f5, f7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770C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DC5DA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0267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50AD3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D1F96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56E07E1D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38086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F63D97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s.d    f7,v5(r1)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AA70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69B2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BB7CA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B053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74862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5C68A858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3064F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5F47D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s.d   f7,ACC(r0)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15FE9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5B44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F0F93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6C5F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368D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3FB59BC2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F321A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1EC23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daddui  r1,r1,8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CA246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A540A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C799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3E265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0FDCE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69CA5790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525BD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58957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daddi  r2,r2,-1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CBF6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771DC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E86D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7FD4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0C6E1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53F83733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E2780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E1A76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 xml:space="preserve">bnez  r2,loop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A0D36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9C3A2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2F0B9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9BF00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13C03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</w:tbl>
    <w:p w14:paraId="746A7FF5" w14:textId="77777777" w:rsidR="00C70C7E" w:rsidRPr="007C3AAA" w:rsidRDefault="00C70C7E" w:rsidP="007C3AAA">
      <w:pPr>
        <w:rPr>
          <w:lang w:val="it-IT"/>
        </w:rPr>
      </w:pPr>
    </w:p>
    <w:sectPr w:rsidR="00C70C7E" w:rsidRPr="007C3AAA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E574A" w14:textId="77777777" w:rsidR="00020DC8" w:rsidRDefault="00020DC8" w:rsidP="00B7466F">
      <w:r>
        <w:separator/>
      </w:r>
    </w:p>
  </w:endnote>
  <w:endnote w:type="continuationSeparator" w:id="0">
    <w:p w14:paraId="1FAFECCD" w14:textId="77777777" w:rsidR="00020DC8" w:rsidRDefault="00020DC8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61D7" w14:textId="77777777" w:rsidR="005D5B2C" w:rsidRDefault="005D5B2C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142F54" w14:textId="77777777" w:rsidR="005D5B2C" w:rsidRDefault="005D5B2C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A507" w14:textId="77777777" w:rsidR="005D5B2C" w:rsidRDefault="005D5B2C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9B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CB05" w14:textId="77777777" w:rsidR="00207552" w:rsidRDefault="00207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FE086" w14:textId="77777777" w:rsidR="00020DC8" w:rsidRDefault="00020DC8" w:rsidP="00B7466F">
      <w:r>
        <w:separator/>
      </w:r>
    </w:p>
  </w:footnote>
  <w:footnote w:type="continuationSeparator" w:id="0">
    <w:p w14:paraId="07B5D7FE" w14:textId="77777777" w:rsidR="00020DC8" w:rsidRDefault="00020DC8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0B41" w14:textId="77777777" w:rsidR="00207552" w:rsidRDefault="002075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04CF" w14:textId="77777777" w:rsidR="005D5B2C" w:rsidRPr="003053B1" w:rsidRDefault="005D5B2C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AAA3FD7" wp14:editId="305FE044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2B5D47" w14:textId="77777777" w:rsidR="005D5B2C" w:rsidRPr="005313C9" w:rsidRDefault="005D5B2C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5D5B2C" w:rsidRPr="005313C9" w:rsidRDefault="005D5B2C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07552">
      <w:rPr>
        <w:rFonts w:ascii="Verdana" w:hAnsi="Verdana"/>
        <w:noProof/>
        <w:sz w:val="28"/>
        <w:szCs w:val="28"/>
        <w:lang w:val="it-IT" w:eastAsia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 w:rsidR="00207552">
      <w:rPr>
        <w:rFonts w:ascii="Verdana" w:hAnsi="Verdana"/>
        <w:sz w:val="28"/>
        <w:szCs w:val="28"/>
        <w:lang w:val="it-IT"/>
      </w:rPr>
      <w:t>Luglio</w:t>
    </w:r>
    <w:r w:rsidRPr="003053B1">
      <w:rPr>
        <w:rFonts w:ascii="Verdana" w:hAnsi="Verdana"/>
        <w:sz w:val="28"/>
        <w:szCs w:val="28"/>
        <w:lang w:val="it-IT"/>
      </w:rPr>
      <w:t xml:space="preserve"> 2020 – ASE – Architetture modern</w:t>
    </w:r>
    <w:r>
      <w:rPr>
        <w:rFonts w:ascii="Verdana" w:hAnsi="Verdana"/>
        <w:sz w:val="28"/>
        <w:szCs w:val="28"/>
        <w:lang w:val="it-IT"/>
      </w:rPr>
      <w:t>e</w:t>
    </w:r>
  </w:p>
  <w:p w14:paraId="062D43E8" w14:textId="77777777" w:rsidR="005D5B2C" w:rsidRPr="00757D80" w:rsidRDefault="005D5B2C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1192D26E" w14:textId="77777777" w:rsidR="005D5B2C" w:rsidRDefault="005D5B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B92D9" w14:textId="77777777" w:rsidR="00207552" w:rsidRDefault="002075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18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20DC8"/>
    <w:rsid w:val="000647AC"/>
    <w:rsid w:val="000D7A12"/>
    <w:rsid w:val="001259DA"/>
    <w:rsid w:val="00132E84"/>
    <w:rsid w:val="00136919"/>
    <w:rsid w:val="00156D65"/>
    <w:rsid w:val="001D4746"/>
    <w:rsid w:val="00207552"/>
    <w:rsid w:val="002148B6"/>
    <w:rsid w:val="002228B7"/>
    <w:rsid w:val="002924AD"/>
    <w:rsid w:val="002A0196"/>
    <w:rsid w:val="002A704D"/>
    <w:rsid w:val="002B1FE7"/>
    <w:rsid w:val="002E43D4"/>
    <w:rsid w:val="003053B1"/>
    <w:rsid w:val="00321374"/>
    <w:rsid w:val="00344DDE"/>
    <w:rsid w:val="00404EE7"/>
    <w:rsid w:val="00425F0C"/>
    <w:rsid w:val="00432840"/>
    <w:rsid w:val="00490FC5"/>
    <w:rsid w:val="004A1BB0"/>
    <w:rsid w:val="004B5217"/>
    <w:rsid w:val="004B7BA5"/>
    <w:rsid w:val="004D6000"/>
    <w:rsid w:val="004F52ED"/>
    <w:rsid w:val="005313C9"/>
    <w:rsid w:val="005805F2"/>
    <w:rsid w:val="005A41C2"/>
    <w:rsid w:val="005B27BB"/>
    <w:rsid w:val="005D5B2C"/>
    <w:rsid w:val="005E3BB9"/>
    <w:rsid w:val="005F2DB0"/>
    <w:rsid w:val="00601C7C"/>
    <w:rsid w:val="006602F5"/>
    <w:rsid w:val="006A61FC"/>
    <w:rsid w:val="006C5007"/>
    <w:rsid w:val="006C6324"/>
    <w:rsid w:val="006D105B"/>
    <w:rsid w:val="006D50AE"/>
    <w:rsid w:val="007117EC"/>
    <w:rsid w:val="00733987"/>
    <w:rsid w:val="00735BB9"/>
    <w:rsid w:val="0074300A"/>
    <w:rsid w:val="00757D80"/>
    <w:rsid w:val="007C3AAA"/>
    <w:rsid w:val="007C4B6E"/>
    <w:rsid w:val="007E5F25"/>
    <w:rsid w:val="0086343E"/>
    <w:rsid w:val="00902E80"/>
    <w:rsid w:val="009141B4"/>
    <w:rsid w:val="00955733"/>
    <w:rsid w:val="00995A30"/>
    <w:rsid w:val="009B7D03"/>
    <w:rsid w:val="009D59ED"/>
    <w:rsid w:val="00A61060"/>
    <w:rsid w:val="00A90C76"/>
    <w:rsid w:val="00AA6F98"/>
    <w:rsid w:val="00AF3B41"/>
    <w:rsid w:val="00B3442C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5150"/>
    <w:rsid w:val="00C504D8"/>
    <w:rsid w:val="00C70C7E"/>
    <w:rsid w:val="00C808C0"/>
    <w:rsid w:val="00CA316C"/>
    <w:rsid w:val="00CA39D5"/>
    <w:rsid w:val="00CC4429"/>
    <w:rsid w:val="00CD59F5"/>
    <w:rsid w:val="00CD7913"/>
    <w:rsid w:val="00D13905"/>
    <w:rsid w:val="00D20AF2"/>
    <w:rsid w:val="00D36705"/>
    <w:rsid w:val="00D632A3"/>
    <w:rsid w:val="00E62E3D"/>
    <w:rsid w:val="00ED6E6F"/>
    <w:rsid w:val="00F44E2B"/>
    <w:rsid w:val="00F51891"/>
    <w:rsid w:val="00F7162F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F4EF0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table" w:styleId="TableGrid">
    <w:name w:val="Table Grid"/>
    <w:basedOn w:val="TableNormal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Sanchez Ernesto</cp:lastModifiedBy>
  <cp:revision>2</cp:revision>
  <cp:lastPrinted>2020-01-16T12:33:00Z</cp:lastPrinted>
  <dcterms:created xsi:type="dcterms:W3CDTF">2022-01-10T09:40:00Z</dcterms:created>
  <dcterms:modified xsi:type="dcterms:W3CDTF">2022-01-10T09:40:00Z</dcterms:modified>
</cp:coreProperties>
</file>