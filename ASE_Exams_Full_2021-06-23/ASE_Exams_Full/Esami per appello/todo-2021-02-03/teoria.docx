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39D5" w:rsidRPr="007C3AAA" w:rsidRDefault="00CA39D5" w:rsidP="00345F97">
      <w:pPr>
        <w:ind w:firstLine="720"/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345F97" w:rsidTr="00757D80">
        <w:tc>
          <w:tcPr>
            <w:tcW w:w="3544" w:type="dxa"/>
          </w:tcPr>
          <w:p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:rsidR="00757D80" w:rsidRPr="004A1BB0" w:rsidRDefault="00757D80" w:rsidP="00BF36BB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BF36BB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BF36BB">
              <w:t>7</w:t>
            </w:r>
            <w:r w:rsidR="00CB12BF">
              <w:t xml:space="preserve"> </w:t>
            </w:r>
            <w:r w:rsidRPr="004A1BB0">
              <w:t>clock cycles</w:t>
            </w:r>
          </w:p>
          <w:p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:rsidR="00757D80" w:rsidRPr="007C3AAA" w:rsidRDefault="00757D80">
            <w:pPr>
              <w:rPr>
                <w:lang w:val="it-IT"/>
              </w:rPr>
            </w:pPr>
          </w:p>
        </w:tc>
      </w:tr>
    </w:tbl>
    <w:p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:rsidR="00D67725" w:rsidRPr="000D7A12" w:rsidRDefault="006C6324" w:rsidP="00D67725">
      <w:pPr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D67725">
        <w:rPr>
          <w:rFonts w:ascii="Courier" w:hAnsi="Courier"/>
          <w:sz w:val="24"/>
          <w:szCs w:val="24"/>
          <w:lang w:val="it-IT"/>
        </w:rPr>
        <w:tab/>
        <w:t>v5[i] = v1[i]/</w:t>
      </w:r>
      <w:r w:rsidR="00D67725" w:rsidRPr="000D7A12">
        <w:rPr>
          <w:rFonts w:ascii="Courier" w:hAnsi="Courier"/>
          <w:sz w:val="24"/>
          <w:szCs w:val="24"/>
          <w:lang w:val="it-IT"/>
        </w:rPr>
        <w:t>v2[i];</w:t>
      </w:r>
    </w:p>
    <w:p w:rsidR="00D67725" w:rsidRPr="00B2225B" w:rsidRDefault="00D67725" w:rsidP="00D67725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v6[i] = (v1[i]*</w:t>
      </w:r>
      <w:r w:rsidRPr="00B2225B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</w:t>
      </w:r>
      <w:r w:rsidRPr="00B2225B">
        <w:rPr>
          <w:rFonts w:ascii="Courier" w:hAnsi="Courier"/>
          <w:sz w:val="24"/>
          <w:szCs w:val="24"/>
          <w:lang w:val="it-IT"/>
        </w:rPr>
        <w:t>+(v</w:t>
      </w:r>
      <w:r>
        <w:rPr>
          <w:rFonts w:ascii="Courier" w:hAnsi="Courier"/>
          <w:sz w:val="24"/>
          <w:szCs w:val="24"/>
          <w:lang w:val="it-IT"/>
        </w:rPr>
        <w:t>3</w:t>
      </w:r>
      <w:r w:rsidRPr="00B2225B">
        <w:rPr>
          <w:rFonts w:ascii="Courier" w:hAnsi="Courier"/>
          <w:sz w:val="24"/>
          <w:szCs w:val="24"/>
          <w:lang w:val="it-IT"/>
        </w:rPr>
        <w:t>[i]/v</w:t>
      </w:r>
      <w:r>
        <w:rPr>
          <w:rFonts w:ascii="Courier" w:hAnsi="Courier"/>
          <w:sz w:val="24"/>
          <w:szCs w:val="24"/>
          <w:lang w:val="it-IT"/>
        </w:rPr>
        <w:t>4</w:t>
      </w:r>
      <w:r w:rsidRPr="00B2225B">
        <w:rPr>
          <w:rFonts w:ascii="Courier" w:hAnsi="Courier"/>
          <w:sz w:val="24"/>
          <w:szCs w:val="24"/>
          <w:lang w:val="it-IT"/>
        </w:rPr>
        <w:t>[i]);</w:t>
      </w:r>
    </w:p>
    <w:p w:rsidR="005805F2" w:rsidRPr="007C3AAA" w:rsidRDefault="00CB12BF" w:rsidP="00D67725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345F97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345F97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345F97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345F97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BF36B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bookmarkStart w:id="1" w:name="_GoBack"/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BF36B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loop: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283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BF36B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283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283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BF36B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BF36B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283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283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BF36B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283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F36BB" w:rsidRPr="00BF36B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f1,v6(r1)</w:t>
            </w:r>
          </w:p>
        </w:tc>
        <w:tc>
          <w:tcPr>
            <w:tcW w:w="283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BF36B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daddui r1,r1,8</w:t>
            </w:r>
          </w:p>
        </w:tc>
        <w:tc>
          <w:tcPr>
            <w:tcW w:w="283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daddi r2,r2,-1</w:t>
            </w:r>
          </w:p>
        </w:tc>
        <w:tc>
          <w:tcPr>
            <w:tcW w:w="283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4B3A2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4B3A2B" w:rsidRDefault="00BF36BB" w:rsidP="00BF36B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bnez r2,loop</w:t>
            </w:r>
          </w:p>
        </w:tc>
        <w:tc>
          <w:tcPr>
            <w:tcW w:w="283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4B3A2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4B3A2B" w:rsidRDefault="00BF36BB" w:rsidP="00BF36BB">
            <w:pPr>
              <w:rPr>
                <w:sz w:val="18"/>
                <w:szCs w:val="24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halt</w:t>
            </w:r>
          </w:p>
        </w:tc>
        <w:tc>
          <w:tcPr>
            <w:tcW w:w="283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45F97" w:rsidRPr="004B3A2B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F36BB" w:rsidRPr="004B3A2B" w:rsidRDefault="00BF36BB" w:rsidP="00BF36BB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4B3A2B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F36BB" w:rsidRPr="004B3A2B" w:rsidRDefault="00BF36BB" w:rsidP="00BF36BB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4B3A2B" w:rsidRDefault="004B3A2B" w:rsidP="004B3A2B">
      <w:pPr>
        <w:pageBreakBefore/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:rsidR="004B3A2B" w:rsidRDefault="004B3A2B" w:rsidP="004B3A2B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:rsidR="004B3A2B" w:rsidRPr="004B3A2B" w:rsidRDefault="004B3A2B" w:rsidP="004B3A2B">
      <w:r w:rsidRPr="004B3A2B">
        <w:t>Processor architecture:</w:t>
      </w:r>
    </w:p>
    <w:p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>1 FP multiplier unit, which is pipelined: 6 stages</w:t>
      </w:r>
    </w:p>
    <w:p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7 clock cycles </w:t>
      </w:r>
    </w:p>
    <w:p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2 stages </w:t>
      </w:r>
    </w:p>
    <w:p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:rsidR="004B3A2B" w:rsidRDefault="004B3A2B" w:rsidP="004B3A2B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96369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3A2B" w:rsidRPr="004B3A2B" w:rsidRDefault="004B3A2B" w:rsidP="004B3A2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96369" w:rsidRDefault="00D25514" w:rsidP="00D2551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5514" w:rsidRPr="004B3A2B" w:rsidRDefault="00D25514" w:rsidP="00D25514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:rsidR="004B3A2B" w:rsidRDefault="004B3A2B" w:rsidP="004B3A2B">
      <w:pPr>
        <w:rPr>
          <w:lang w:val="it-IT"/>
        </w:rPr>
      </w:pPr>
    </w:p>
    <w:p w:rsidR="00C70C7E" w:rsidRPr="007C3AAA" w:rsidRDefault="00C70C7E" w:rsidP="00BF36BB">
      <w:pPr>
        <w:rPr>
          <w:lang w:val="it-IT"/>
        </w:rPr>
      </w:pPr>
    </w:p>
    <w:sectPr w:rsidR="00C70C7E" w:rsidRPr="007C3AAA" w:rsidSect="004F52ED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26" w:rsidRDefault="00335826" w:rsidP="00B7466F">
      <w:r>
        <w:separator/>
      </w:r>
    </w:p>
  </w:endnote>
  <w:endnote w:type="continuationSeparator" w:id="0">
    <w:p w:rsidR="00335826" w:rsidRDefault="00335826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97" w:rsidRDefault="00345F97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5F97" w:rsidRDefault="00345F97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97" w:rsidRDefault="00345F97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72E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97" w:rsidRDefault="00345F97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5F97" w:rsidRDefault="00345F97" w:rsidP="004F52ED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97" w:rsidRDefault="00345F97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182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26" w:rsidRDefault="00335826" w:rsidP="00B7466F">
      <w:r>
        <w:separator/>
      </w:r>
    </w:p>
  </w:footnote>
  <w:footnote w:type="continuationSeparator" w:id="0">
    <w:p w:rsidR="00335826" w:rsidRDefault="00335826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97" w:rsidRPr="003053B1" w:rsidRDefault="00345F97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5F97" w:rsidRPr="005313C9" w:rsidRDefault="00345F97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345F97" w:rsidRPr="005313C9" w:rsidRDefault="00345F97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:rsidR="00345F97" w:rsidRPr="00757D80" w:rsidRDefault="00345F97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345F97" w:rsidRDefault="00345F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97" w:rsidRPr="004B3A2B" w:rsidRDefault="00345F97" w:rsidP="004B3A2B">
    <w:pPr>
      <w:pStyle w:val="Heading1"/>
      <w:tabs>
        <w:tab w:val="left" w:pos="-567"/>
        <w:tab w:val="left" w:pos="-270"/>
      </w:tabs>
      <w:spacing w:before="0" w:after="0"/>
      <w:ind w:left="-270" w:right="-484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CFA0D54" wp14:editId="0FDE21F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5F97" w:rsidRPr="005313C9" w:rsidRDefault="00345F97" w:rsidP="004B3A2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FA0D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1pt;margin-top:-3.5pt;width:39.55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JOKwIAAFY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">
              <v:textbox>
                <w:txbxContent>
                  <w:p w:rsidR="004B3A2B" w:rsidRPr="005313C9" w:rsidRDefault="004B3A2B" w:rsidP="004B3A2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:rsidR="00345F97" w:rsidRPr="00B7466F" w:rsidRDefault="00345F97" w:rsidP="00B7466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B7466F">
      <w:rPr>
        <w:rFonts w:ascii="Book Antiqua" w:hAnsi="Book Antiqua"/>
        <w:b w:val="0"/>
        <w:i/>
        <w:sz w:val="28"/>
      </w:rPr>
      <w:t xml:space="preserve">Name, </w:t>
    </w:r>
    <w:proofErr w:type="spellStart"/>
    <w:r w:rsidRPr="00B7466F">
      <w:rPr>
        <w:rFonts w:ascii="Book Antiqua" w:hAnsi="Book Antiqua"/>
        <w:b w:val="0"/>
        <w:i/>
        <w:sz w:val="28"/>
      </w:rPr>
      <w:t>Matricola</w:t>
    </w:r>
    <w:proofErr w:type="spellEnd"/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345F97" w:rsidRDefault="00345F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30BC4"/>
    <w:rsid w:val="000647AC"/>
    <w:rsid w:val="000D7A12"/>
    <w:rsid w:val="0011111D"/>
    <w:rsid w:val="001259DA"/>
    <w:rsid w:val="00132E84"/>
    <w:rsid w:val="00136919"/>
    <w:rsid w:val="00156D65"/>
    <w:rsid w:val="001634D6"/>
    <w:rsid w:val="001D4746"/>
    <w:rsid w:val="00207552"/>
    <w:rsid w:val="002134B1"/>
    <w:rsid w:val="002148B6"/>
    <w:rsid w:val="002228B7"/>
    <w:rsid w:val="002924AD"/>
    <w:rsid w:val="002A0196"/>
    <w:rsid w:val="002A704D"/>
    <w:rsid w:val="002B1FE7"/>
    <w:rsid w:val="002E43D4"/>
    <w:rsid w:val="002F4464"/>
    <w:rsid w:val="003053B1"/>
    <w:rsid w:val="00321374"/>
    <w:rsid w:val="00335826"/>
    <w:rsid w:val="00344DDE"/>
    <w:rsid w:val="00345F97"/>
    <w:rsid w:val="003630DB"/>
    <w:rsid w:val="00404EE7"/>
    <w:rsid w:val="00425F0C"/>
    <w:rsid w:val="00432840"/>
    <w:rsid w:val="00432877"/>
    <w:rsid w:val="004635D0"/>
    <w:rsid w:val="00480521"/>
    <w:rsid w:val="004A1BB0"/>
    <w:rsid w:val="004B3A2B"/>
    <w:rsid w:val="004B5217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1F4D"/>
    <w:rsid w:val="005F2DB0"/>
    <w:rsid w:val="00601C7C"/>
    <w:rsid w:val="006602F5"/>
    <w:rsid w:val="00673A03"/>
    <w:rsid w:val="006A61FC"/>
    <w:rsid w:val="006C5007"/>
    <w:rsid w:val="006C6324"/>
    <w:rsid w:val="006D105B"/>
    <w:rsid w:val="006D50AE"/>
    <w:rsid w:val="007117EC"/>
    <w:rsid w:val="00733987"/>
    <w:rsid w:val="00735BB9"/>
    <w:rsid w:val="0074300A"/>
    <w:rsid w:val="00757D80"/>
    <w:rsid w:val="007C3AAA"/>
    <w:rsid w:val="007C4B6E"/>
    <w:rsid w:val="007E5F25"/>
    <w:rsid w:val="0086343E"/>
    <w:rsid w:val="00902E80"/>
    <w:rsid w:val="009141B4"/>
    <w:rsid w:val="00922B44"/>
    <w:rsid w:val="00955733"/>
    <w:rsid w:val="00995A30"/>
    <w:rsid w:val="009B7766"/>
    <w:rsid w:val="009B7D03"/>
    <w:rsid w:val="009D59ED"/>
    <w:rsid w:val="00A61060"/>
    <w:rsid w:val="00A90C76"/>
    <w:rsid w:val="00AA6F98"/>
    <w:rsid w:val="00AD72E5"/>
    <w:rsid w:val="00AF3B41"/>
    <w:rsid w:val="00B3442C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36BB"/>
    <w:rsid w:val="00BF5150"/>
    <w:rsid w:val="00C41B0A"/>
    <w:rsid w:val="00C504D8"/>
    <w:rsid w:val="00C70C7E"/>
    <w:rsid w:val="00C808C0"/>
    <w:rsid w:val="00CA316C"/>
    <w:rsid w:val="00CA39D5"/>
    <w:rsid w:val="00CB12BF"/>
    <w:rsid w:val="00CC4429"/>
    <w:rsid w:val="00CD59F5"/>
    <w:rsid w:val="00CD7913"/>
    <w:rsid w:val="00D13905"/>
    <w:rsid w:val="00D20AF2"/>
    <w:rsid w:val="00D25514"/>
    <w:rsid w:val="00D36705"/>
    <w:rsid w:val="00D632A3"/>
    <w:rsid w:val="00D67725"/>
    <w:rsid w:val="00DA68A8"/>
    <w:rsid w:val="00E62E3D"/>
    <w:rsid w:val="00E8045E"/>
    <w:rsid w:val="00ED6E6F"/>
    <w:rsid w:val="00F16290"/>
    <w:rsid w:val="00F42CDC"/>
    <w:rsid w:val="00F44E2B"/>
    <w:rsid w:val="00F51891"/>
    <w:rsid w:val="00F7162F"/>
    <w:rsid w:val="00FB781C"/>
    <w:rsid w:val="00FC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dTable3">
    <w:name w:val="Grid Table 3"/>
    <w:basedOn w:val="TableNormal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Paolo Bernardi</cp:lastModifiedBy>
  <cp:revision>3</cp:revision>
  <cp:lastPrinted>2020-01-16T12:33:00Z</cp:lastPrinted>
  <dcterms:created xsi:type="dcterms:W3CDTF">2021-02-03T10:18:00Z</dcterms:created>
  <dcterms:modified xsi:type="dcterms:W3CDTF">2021-02-03T10:19:00Z</dcterms:modified>
</cp:coreProperties>
</file>